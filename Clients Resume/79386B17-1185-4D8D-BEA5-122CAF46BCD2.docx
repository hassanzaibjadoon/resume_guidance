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7584281" w14:textId="77777777" w:rsidR="00101E94" w:rsidRDefault="00101E94" w:rsidP="004D7D1F">
      <w:pPr>
        <w:pStyle w:val="divonlyName"/>
        <w:pBdr>
          <w:top w:val="single" w:sz="8" w:space="0" w:color="000000"/>
          <w:bottom w:val="none" w:sz="0" w:space="1" w:color="auto"/>
        </w:pBdr>
        <w:spacing w:line="240" w:lineRule="auto"/>
        <w:jc w:val="center"/>
        <w:rPr>
          <w:rStyle w:val="span"/>
          <w:b/>
          <w:bCs/>
          <w:smallCaps/>
          <w:color w:val="000000"/>
          <w:sz w:val="40"/>
          <w:szCs w:val="40"/>
        </w:rPr>
      </w:pPr>
    </w:p>
    <w:p w14:paraId="1CB99623" w14:textId="3F7F0E42" w:rsidR="00603D14" w:rsidRPr="008F0E61" w:rsidRDefault="000B2625" w:rsidP="004D7D1F">
      <w:pPr>
        <w:pStyle w:val="divonlyName"/>
        <w:pBdr>
          <w:top w:val="single" w:sz="8" w:space="0" w:color="000000"/>
          <w:bottom w:val="none" w:sz="0" w:space="1" w:color="auto"/>
        </w:pBdr>
        <w:spacing w:line="240" w:lineRule="auto"/>
        <w:jc w:val="center"/>
        <w:rPr>
          <w:b/>
          <w:bCs/>
          <w:smallCaps/>
          <w:color w:val="000000"/>
          <w:sz w:val="40"/>
          <w:szCs w:val="40"/>
        </w:rPr>
      </w:pPr>
      <w:r w:rsidRPr="008F0E61">
        <w:rPr>
          <w:rStyle w:val="span"/>
          <w:b/>
          <w:bCs/>
          <w:smallCaps/>
          <w:color w:val="000000"/>
          <w:sz w:val="40"/>
          <w:szCs w:val="40"/>
        </w:rPr>
        <w:t>Yafet</w:t>
      </w:r>
      <w:r w:rsidRPr="008F0E61">
        <w:rPr>
          <w:b/>
          <w:bCs/>
          <w:smallCaps/>
          <w:color w:val="000000"/>
          <w:sz w:val="40"/>
          <w:szCs w:val="40"/>
        </w:rPr>
        <w:t xml:space="preserve"> </w:t>
      </w:r>
      <w:r w:rsidRPr="008F0E61">
        <w:rPr>
          <w:rStyle w:val="span"/>
          <w:b/>
          <w:bCs/>
          <w:smallCaps/>
          <w:color w:val="000000"/>
          <w:sz w:val="40"/>
          <w:szCs w:val="40"/>
        </w:rPr>
        <w:t>Girma</w:t>
      </w:r>
    </w:p>
    <w:p w14:paraId="16C18DDD" w14:textId="77777777" w:rsidR="00603D14" w:rsidRDefault="000B2625" w:rsidP="004D7D1F">
      <w:pPr>
        <w:pStyle w:val="divdocumentdivlowerborderupper"/>
        <w:spacing w:line="240" w:lineRule="auto"/>
      </w:pPr>
      <w:r>
        <w:t> </w:t>
      </w:r>
    </w:p>
    <w:p w14:paraId="1A6C2643" w14:textId="77777777" w:rsidR="00603D14" w:rsidRDefault="000B2625" w:rsidP="004D7D1F">
      <w:pPr>
        <w:pStyle w:val="divdocumentdivlowerborder"/>
        <w:spacing w:line="240" w:lineRule="auto"/>
      </w:pPr>
      <w:r>
        <w:t> </w:t>
      </w:r>
    </w:p>
    <w:p w14:paraId="42049D0D" w14:textId="77777777" w:rsidR="00603D14" w:rsidRDefault="000B2625" w:rsidP="004D7D1F">
      <w:pPr>
        <w:pStyle w:val="div"/>
        <w:spacing w:line="240" w:lineRule="auto"/>
        <w:rPr>
          <w:sz w:val="0"/>
          <w:szCs w:val="0"/>
        </w:rPr>
      </w:pPr>
      <w:r>
        <w:rPr>
          <w:sz w:val="0"/>
          <w:szCs w:val="0"/>
        </w:rPr>
        <w:t> </w:t>
      </w:r>
    </w:p>
    <w:p w14:paraId="03A32159" w14:textId="1F6068EA" w:rsidR="00603D14" w:rsidRPr="00294045" w:rsidRDefault="000B2625" w:rsidP="00294045">
      <w:pPr>
        <w:spacing w:before="200" w:line="240" w:lineRule="auto"/>
        <w:jc w:val="center"/>
        <w:textAlignment w:val="auto"/>
        <w:rPr>
          <w:sz w:val="22"/>
          <w:szCs w:val="22"/>
        </w:rPr>
      </w:pPr>
      <w:r>
        <w:rPr>
          <w:rStyle w:val="span"/>
          <w:vanish/>
          <w:sz w:val="22"/>
          <w:szCs w:val="22"/>
        </w:rPr>
        <w:t> </w:t>
      </w:r>
      <w:r>
        <w:rPr>
          <w:rStyle w:val="span"/>
          <w:sz w:val="22"/>
          <w:szCs w:val="22"/>
        </w:rPr>
        <w:t>Las Vegas, NV 89148</w:t>
      </w:r>
      <w:r>
        <w:rPr>
          <w:rStyle w:val="divdocumentdivaddressli"/>
          <w:sz w:val="22"/>
          <w:szCs w:val="22"/>
        </w:rPr>
        <w:t xml:space="preserve"> </w:t>
      </w:r>
      <w:r>
        <w:rPr>
          <w:rStyle w:val="documentbullet"/>
        </w:rPr>
        <w:t>♦</w:t>
      </w:r>
      <w:r>
        <w:rPr>
          <w:rStyle w:val="divdocumentdivaddressli"/>
          <w:sz w:val="22"/>
          <w:szCs w:val="22"/>
        </w:rPr>
        <w:t> </w:t>
      </w:r>
      <w:r>
        <w:rPr>
          <w:rStyle w:val="span"/>
          <w:sz w:val="22"/>
          <w:szCs w:val="22"/>
        </w:rPr>
        <w:t>7022874519</w:t>
      </w:r>
      <w:r>
        <w:rPr>
          <w:rStyle w:val="divdocumentdivaddressli"/>
          <w:sz w:val="22"/>
          <w:szCs w:val="22"/>
        </w:rPr>
        <w:t xml:space="preserve"> </w:t>
      </w:r>
      <w:r>
        <w:rPr>
          <w:rStyle w:val="documentbullet"/>
        </w:rPr>
        <w:t>♦</w:t>
      </w:r>
      <w:r>
        <w:rPr>
          <w:rStyle w:val="divdocumentdivaddressli"/>
          <w:sz w:val="22"/>
          <w:szCs w:val="22"/>
        </w:rPr>
        <w:t> </w:t>
      </w:r>
      <w:r w:rsidR="00706377">
        <w:rPr>
          <w:rStyle w:val="span"/>
          <w:sz w:val="22"/>
          <w:szCs w:val="22"/>
        </w:rPr>
        <w:t>emaye1312@gmail.com</w:t>
      </w:r>
      <w:r>
        <w:rPr>
          <w:sz w:val="22"/>
          <w:szCs w:val="22"/>
        </w:rPr>
        <w:t xml:space="preserve"> </w:t>
      </w:r>
    </w:p>
    <w:p w14:paraId="24430F0D" w14:textId="77777777" w:rsidR="00603D14" w:rsidRDefault="000B2625" w:rsidP="004D7D1F">
      <w:pPr>
        <w:pStyle w:val="divdocumentdivheading"/>
        <w:tabs>
          <w:tab w:val="left" w:pos="3717"/>
          <w:tab w:val="left" w:pos="10760"/>
        </w:tabs>
        <w:spacing w:before="260" w:line="240" w:lineRule="auto"/>
        <w:jc w:val="center"/>
        <w:rPr>
          <w:smallCaps/>
        </w:rPr>
      </w:pPr>
      <w:r>
        <w:rPr>
          <w:smallCaps/>
        </w:rPr>
        <w:t xml:space="preserve"> </w:t>
      </w:r>
      <w:r>
        <w:rPr>
          <w:strike/>
          <w:color w:val="000000"/>
          <w:sz w:val="30"/>
        </w:rPr>
        <w:tab/>
      </w:r>
      <w:r>
        <w:rPr>
          <w:rStyle w:val="divdocumentdivsectiontitle"/>
          <w:smallCaps/>
          <w:shd w:val="clear" w:color="auto" w:fill="FFFFFF"/>
        </w:rPr>
        <w:t xml:space="preserve">   Professional Summary   </w:t>
      </w:r>
      <w:r>
        <w:rPr>
          <w:strike/>
          <w:color w:val="000000"/>
          <w:sz w:val="30"/>
        </w:rPr>
        <w:tab/>
      </w:r>
    </w:p>
    <w:p w14:paraId="1D994B74" w14:textId="1CF0513F" w:rsidR="00CD5B2C" w:rsidRDefault="00CD5B2C" w:rsidP="00CD5B2C">
      <w:pPr>
        <w:pStyle w:val="divdocumentdivheading"/>
        <w:tabs>
          <w:tab w:val="left" w:pos="4853"/>
          <w:tab w:val="left" w:pos="10760"/>
        </w:tabs>
        <w:spacing w:before="260" w:line="240" w:lineRule="auto"/>
      </w:pPr>
      <w:r>
        <w:t>Experienced and dedicated Data Scientist with over five years of expertise in leveraging statistical models, machine learning algorithms, and data visualization tools to drive data-driven decision-making. Proven track record of transforming complex data into actionable insights, optimizing business operations, and enhancing customer experiences. Strong background in Python, R, SQL, and cloud computing, coupled with a passion for continuous learning and professional development. Adept at converting quantitative information into strategic recommendations and communicating effectively with colleagues and clients. Demonstrated ability to produce comprehensive summary documents for senior management, facilitating monthly and quarterly audit and compliance reporting.</w:t>
      </w:r>
    </w:p>
    <w:p w14:paraId="4C2E3860" w14:textId="4A69A8E4" w:rsidR="00603D14" w:rsidRDefault="000B2625" w:rsidP="00CD5B2C">
      <w:pPr>
        <w:pStyle w:val="divdocumentdivheading"/>
        <w:tabs>
          <w:tab w:val="left" w:pos="4853"/>
          <w:tab w:val="left" w:pos="10760"/>
        </w:tabs>
        <w:spacing w:before="260" w:line="240" w:lineRule="auto"/>
        <w:rPr>
          <w:smallCaps/>
        </w:rPr>
      </w:pPr>
      <w:r>
        <w:rPr>
          <w:strike/>
          <w:color w:val="000000"/>
          <w:sz w:val="30"/>
        </w:rPr>
        <w:tab/>
      </w:r>
      <w:r>
        <w:rPr>
          <w:rStyle w:val="divdocumentdivsectiontitle"/>
          <w:smallCaps/>
          <w:shd w:val="clear" w:color="auto" w:fill="FFFFFF"/>
        </w:rPr>
        <w:t xml:space="preserve">   Skills   </w:t>
      </w:r>
      <w:r>
        <w:rPr>
          <w:strike/>
          <w:color w:val="000000"/>
          <w:sz w:val="30"/>
        </w:rPr>
        <w:tab/>
      </w:r>
    </w:p>
    <w:tbl>
      <w:tblPr>
        <w:tblStyle w:val="divdocumenttable"/>
        <w:tblW w:w="0" w:type="auto"/>
        <w:tblLayout w:type="fixed"/>
        <w:tblCellMar>
          <w:left w:w="0" w:type="dxa"/>
          <w:right w:w="0" w:type="dxa"/>
        </w:tblCellMar>
        <w:tblLook w:val="05E0" w:firstRow="1" w:lastRow="1" w:firstColumn="1" w:lastColumn="1" w:noHBand="0" w:noVBand="1"/>
      </w:tblPr>
      <w:tblGrid>
        <w:gridCol w:w="5380"/>
        <w:gridCol w:w="5380"/>
      </w:tblGrid>
      <w:tr w:rsidR="00603D14" w14:paraId="02C0D5F1" w14:textId="77777777">
        <w:tc>
          <w:tcPr>
            <w:tcW w:w="5380" w:type="dxa"/>
            <w:tcMar>
              <w:top w:w="0" w:type="dxa"/>
              <w:left w:w="0" w:type="dxa"/>
              <w:bottom w:w="0" w:type="dxa"/>
              <w:right w:w="0" w:type="dxa"/>
            </w:tcMar>
            <w:hideMark/>
          </w:tcPr>
          <w:p w14:paraId="24358BF3" w14:textId="5150CC44" w:rsidR="00603D14" w:rsidRDefault="000B2625" w:rsidP="004D7D1F">
            <w:pPr>
              <w:pStyle w:val="divdocumentulli"/>
              <w:numPr>
                <w:ilvl w:val="0"/>
                <w:numId w:val="1"/>
              </w:numPr>
              <w:spacing w:line="240" w:lineRule="auto"/>
              <w:ind w:left="460" w:hanging="210"/>
            </w:pPr>
            <w:r>
              <w:t xml:space="preserve">Data Analysis: </w:t>
            </w:r>
            <w:r w:rsidR="00101E94">
              <w:t xml:space="preserve">Pandas, NumPy, Scikit-learn, </w:t>
            </w:r>
            <w:r w:rsidR="00E33FFD">
              <w:t xml:space="preserve">SciPy, </w:t>
            </w:r>
            <w:r w:rsidR="00101E94">
              <w:t>TensorFlow</w:t>
            </w:r>
          </w:p>
          <w:p w14:paraId="551277A4" w14:textId="03E71AC1" w:rsidR="00101E94" w:rsidRDefault="00101E94" w:rsidP="004D7D1F">
            <w:pPr>
              <w:pStyle w:val="divdocumentulli"/>
              <w:numPr>
                <w:ilvl w:val="0"/>
                <w:numId w:val="1"/>
              </w:numPr>
              <w:spacing w:line="240" w:lineRule="auto"/>
              <w:ind w:left="460" w:hanging="210"/>
            </w:pPr>
            <w:r>
              <w:t>Data Visualization: Matplotlib, Seaborn, Tableau, Power BI</w:t>
            </w:r>
          </w:p>
          <w:p w14:paraId="3546B149" w14:textId="77777777" w:rsidR="00603D14" w:rsidRDefault="000B2625" w:rsidP="004D7D1F">
            <w:pPr>
              <w:pStyle w:val="divdocumentulli"/>
              <w:numPr>
                <w:ilvl w:val="0"/>
                <w:numId w:val="1"/>
              </w:numPr>
              <w:spacing w:line="240" w:lineRule="auto"/>
              <w:ind w:left="460" w:hanging="210"/>
            </w:pPr>
            <w:r>
              <w:t>Systems Integration: Familiarity with integrating various software systems and APIs to streamline processes.</w:t>
            </w:r>
          </w:p>
          <w:p w14:paraId="5250E0B7" w14:textId="66C67A41" w:rsidR="00603D14" w:rsidRDefault="000B2625" w:rsidP="004D7D1F">
            <w:pPr>
              <w:pStyle w:val="divdocumentulli"/>
              <w:numPr>
                <w:ilvl w:val="0"/>
                <w:numId w:val="1"/>
              </w:numPr>
              <w:spacing w:line="240" w:lineRule="auto"/>
              <w:ind w:left="460" w:hanging="210"/>
            </w:pPr>
            <w:r>
              <w:t>Programming</w:t>
            </w:r>
            <w:r w:rsidR="00101E94">
              <w:t xml:space="preserve"> languages</w:t>
            </w:r>
            <w:r>
              <w:t>: Java</w:t>
            </w:r>
            <w:r w:rsidR="00101E94">
              <w:t xml:space="preserve">, R, SQL </w:t>
            </w:r>
            <w:r>
              <w:t>and Python for developing applications and automating tasks.</w:t>
            </w:r>
          </w:p>
          <w:p w14:paraId="740C0659" w14:textId="3F6817A7" w:rsidR="00101E94" w:rsidRDefault="00101E94" w:rsidP="004D7D1F">
            <w:pPr>
              <w:pStyle w:val="divdocumentulli"/>
              <w:numPr>
                <w:ilvl w:val="0"/>
                <w:numId w:val="1"/>
              </w:numPr>
              <w:spacing w:line="240" w:lineRule="auto"/>
              <w:ind w:left="460" w:hanging="210"/>
            </w:pPr>
            <w:r>
              <w:t>Machine Learning: Supervised and Unsupervised Learning</w:t>
            </w:r>
            <w:r w:rsidR="00872472">
              <w:t>, Deep Learning, Time Series Analysis</w:t>
            </w:r>
          </w:p>
        </w:tc>
        <w:tc>
          <w:tcPr>
            <w:tcW w:w="5380" w:type="dxa"/>
            <w:tcBorders>
              <w:left w:val="single" w:sz="8" w:space="0" w:color="FEFDFD"/>
            </w:tcBorders>
            <w:tcMar>
              <w:top w:w="0" w:type="dxa"/>
              <w:left w:w="0" w:type="dxa"/>
              <w:bottom w:w="0" w:type="dxa"/>
              <w:right w:w="0" w:type="dxa"/>
            </w:tcMar>
            <w:hideMark/>
          </w:tcPr>
          <w:p w14:paraId="62E30FDF" w14:textId="00B92B25" w:rsidR="00872472" w:rsidRDefault="00872472" w:rsidP="004D7D1F">
            <w:pPr>
              <w:pStyle w:val="divdocumentulli"/>
              <w:numPr>
                <w:ilvl w:val="0"/>
                <w:numId w:val="2"/>
              </w:numPr>
              <w:spacing w:line="240" w:lineRule="auto"/>
              <w:ind w:left="460" w:hanging="210"/>
            </w:pPr>
            <w:r>
              <w:t xml:space="preserve">Tools and Frameworks: Jupyter Notebooks, Google </w:t>
            </w:r>
            <w:proofErr w:type="spellStart"/>
            <w:r>
              <w:t>Colab</w:t>
            </w:r>
            <w:proofErr w:type="spellEnd"/>
            <w:r>
              <w:t>, Git</w:t>
            </w:r>
          </w:p>
          <w:p w14:paraId="0C5C7374" w14:textId="1760427A" w:rsidR="00603D14" w:rsidRDefault="000B2625" w:rsidP="004D7D1F">
            <w:pPr>
              <w:pStyle w:val="divdocumentulli"/>
              <w:numPr>
                <w:ilvl w:val="0"/>
                <w:numId w:val="2"/>
              </w:numPr>
              <w:spacing w:line="240" w:lineRule="auto"/>
              <w:ind w:left="460" w:hanging="210"/>
            </w:pPr>
            <w:r>
              <w:t>Project Management: Skilled in project planning, scope definition, and team collaboration using Agile methodologies.</w:t>
            </w:r>
          </w:p>
          <w:p w14:paraId="51C5EB00" w14:textId="445B0273" w:rsidR="00603D14" w:rsidRDefault="000B2625" w:rsidP="004D7D1F">
            <w:pPr>
              <w:pStyle w:val="divdocumentulli"/>
              <w:numPr>
                <w:ilvl w:val="0"/>
                <w:numId w:val="2"/>
              </w:numPr>
              <w:spacing w:line="240" w:lineRule="auto"/>
              <w:ind w:left="460" w:hanging="210"/>
            </w:pPr>
            <w:r>
              <w:t>Database Management: Knowledge of designing and managing relational databases using MySQL</w:t>
            </w:r>
            <w:r w:rsidR="00101E94">
              <w:t>, SQL</w:t>
            </w:r>
            <w:r w:rsidR="00D81F96">
              <w:t xml:space="preserve"> Server</w:t>
            </w:r>
            <w:r>
              <w:t>.</w:t>
            </w:r>
          </w:p>
          <w:p w14:paraId="30D5523E" w14:textId="77777777" w:rsidR="00603D14" w:rsidRDefault="000B2625" w:rsidP="004D7D1F">
            <w:pPr>
              <w:pStyle w:val="divdocumentulli"/>
              <w:numPr>
                <w:ilvl w:val="0"/>
                <w:numId w:val="2"/>
              </w:numPr>
              <w:spacing w:line="240" w:lineRule="auto"/>
              <w:ind w:left="460" w:hanging="210"/>
            </w:pPr>
            <w:r>
              <w:t>Communication: Demonstrates strong verbal and written communication abilities, effectively conveying technical concepts to non-technical stakeholders.</w:t>
            </w:r>
          </w:p>
        </w:tc>
      </w:tr>
    </w:tbl>
    <w:p w14:paraId="3ADC219E" w14:textId="77777777" w:rsidR="00603D14" w:rsidRDefault="000B2625" w:rsidP="004D7D1F">
      <w:pPr>
        <w:pStyle w:val="divdocumentulli"/>
        <w:numPr>
          <w:ilvl w:val="0"/>
          <w:numId w:val="3"/>
        </w:numPr>
        <w:spacing w:line="240" w:lineRule="auto"/>
        <w:ind w:left="460" w:hanging="210"/>
        <w:rPr>
          <w:vanish/>
        </w:rPr>
      </w:pPr>
      <w:r>
        <w:rPr>
          <w:vanish/>
        </w:rPr>
        <w:t>Data Analysis: Proficient in utilizing tools like Excel, SQL, and Tableau for data manipulation, visualization, and reporting.</w:t>
      </w:r>
    </w:p>
    <w:p w14:paraId="2A02848B" w14:textId="77777777" w:rsidR="00603D14" w:rsidRDefault="000B2625" w:rsidP="004D7D1F">
      <w:pPr>
        <w:pStyle w:val="divdocumentulli"/>
        <w:numPr>
          <w:ilvl w:val="0"/>
          <w:numId w:val="3"/>
        </w:numPr>
        <w:spacing w:line="240" w:lineRule="auto"/>
        <w:ind w:left="460" w:hanging="210"/>
        <w:rPr>
          <w:vanish/>
        </w:rPr>
      </w:pPr>
      <w:r>
        <w:rPr>
          <w:vanish/>
        </w:rPr>
        <w:t>Systems Integration: Familiarity with integrating various software systems and APIs to streamline processes.</w:t>
      </w:r>
    </w:p>
    <w:p w14:paraId="3DA38051" w14:textId="77777777" w:rsidR="00603D14" w:rsidRDefault="000B2625" w:rsidP="004D7D1F">
      <w:pPr>
        <w:pStyle w:val="divdocumentulli"/>
        <w:numPr>
          <w:ilvl w:val="0"/>
          <w:numId w:val="3"/>
        </w:numPr>
        <w:spacing w:line="240" w:lineRule="auto"/>
        <w:ind w:left="460" w:hanging="210"/>
        <w:rPr>
          <w:vanish/>
        </w:rPr>
      </w:pPr>
      <w:r>
        <w:rPr>
          <w:vanish/>
        </w:rPr>
        <w:t>Programming: Experience in Java and Python for developing applications and automating tasks.</w:t>
      </w:r>
    </w:p>
    <w:p w14:paraId="447E89A1" w14:textId="77777777" w:rsidR="00603D14" w:rsidRDefault="000B2625" w:rsidP="004D7D1F">
      <w:pPr>
        <w:pStyle w:val="divdocumentulli"/>
        <w:numPr>
          <w:ilvl w:val="0"/>
          <w:numId w:val="4"/>
        </w:numPr>
        <w:spacing w:line="240" w:lineRule="auto"/>
        <w:ind w:left="460" w:hanging="210"/>
        <w:rPr>
          <w:vanish/>
        </w:rPr>
      </w:pPr>
      <w:r>
        <w:rPr>
          <w:vanish/>
        </w:rPr>
        <w:t>Project Management: Skilled in project planning, scope definition, and team collaboration using Agile methodologies.</w:t>
      </w:r>
    </w:p>
    <w:p w14:paraId="4572B609" w14:textId="77777777" w:rsidR="00603D14" w:rsidRDefault="000B2625" w:rsidP="004D7D1F">
      <w:pPr>
        <w:pStyle w:val="divdocumentulli"/>
        <w:numPr>
          <w:ilvl w:val="0"/>
          <w:numId w:val="4"/>
        </w:numPr>
        <w:spacing w:line="240" w:lineRule="auto"/>
        <w:ind w:left="460" w:hanging="210"/>
        <w:rPr>
          <w:vanish/>
        </w:rPr>
      </w:pPr>
      <w:r>
        <w:rPr>
          <w:vanish/>
        </w:rPr>
        <w:t>Database Management: Knowledge of designing and managing relational databases using MySQL.</w:t>
      </w:r>
    </w:p>
    <w:p w14:paraId="5CBE5B39" w14:textId="77777777" w:rsidR="00603D14" w:rsidRDefault="000B2625" w:rsidP="004D7D1F">
      <w:pPr>
        <w:pStyle w:val="divdocumentulli"/>
        <w:numPr>
          <w:ilvl w:val="0"/>
          <w:numId w:val="4"/>
        </w:numPr>
        <w:spacing w:line="240" w:lineRule="auto"/>
        <w:ind w:left="460" w:hanging="210"/>
        <w:rPr>
          <w:vanish/>
        </w:rPr>
      </w:pPr>
      <w:r>
        <w:rPr>
          <w:vanish/>
        </w:rPr>
        <w:t>Communication: Demonstrates strong verbal and written communication abilities, effectively conveying technical concepts to non-technical stakeholders.</w:t>
      </w:r>
    </w:p>
    <w:p w14:paraId="60324F85" w14:textId="77777777" w:rsidR="00A028E2" w:rsidRDefault="000B2625" w:rsidP="00A028E2">
      <w:pPr>
        <w:pStyle w:val="divdocumentdivheading"/>
        <w:tabs>
          <w:tab w:val="left" w:pos="4292"/>
          <w:tab w:val="left" w:pos="10760"/>
        </w:tabs>
        <w:spacing w:before="260" w:line="240" w:lineRule="auto"/>
        <w:jc w:val="center"/>
        <w:rPr>
          <w:strike/>
          <w:color w:val="000000"/>
          <w:sz w:val="30"/>
        </w:rPr>
      </w:pPr>
      <w:r>
        <w:rPr>
          <w:smallCaps/>
        </w:rPr>
        <w:t xml:space="preserve"> </w:t>
      </w:r>
      <w:r>
        <w:rPr>
          <w:strike/>
          <w:color w:val="000000"/>
          <w:sz w:val="30"/>
        </w:rPr>
        <w:tab/>
      </w:r>
      <w:r>
        <w:rPr>
          <w:rStyle w:val="divdocumentdivsectiontitle"/>
          <w:smallCaps/>
          <w:shd w:val="clear" w:color="auto" w:fill="FFFFFF"/>
        </w:rPr>
        <w:t xml:space="preserve">   Work History   </w:t>
      </w:r>
      <w:r>
        <w:rPr>
          <w:strike/>
          <w:color w:val="000000"/>
          <w:sz w:val="30"/>
        </w:rPr>
        <w:tab/>
      </w:r>
    </w:p>
    <w:p w14:paraId="6029BF19" w14:textId="7EC96C28" w:rsidR="00603D14" w:rsidRPr="00A028E2" w:rsidRDefault="000B2625" w:rsidP="00A028E2">
      <w:pPr>
        <w:pStyle w:val="divdocumentdivheading"/>
        <w:tabs>
          <w:tab w:val="left" w:pos="4292"/>
          <w:tab w:val="left" w:pos="10760"/>
        </w:tabs>
        <w:spacing w:before="260" w:line="240" w:lineRule="auto"/>
        <w:rPr>
          <w:smallCaps/>
        </w:rPr>
      </w:pPr>
      <w:r>
        <w:rPr>
          <w:rStyle w:val="spanjobtitle"/>
        </w:rPr>
        <w:t xml:space="preserve"> </w:t>
      </w:r>
      <w:r w:rsidR="00050C37">
        <w:rPr>
          <w:rStyle w:val="spanjobtitle"/>
        </w:rPr>
        <w:t xml:space="preserve">Data </w:t>
      </w:r>
      <w:r>
        <w:rPr>
          <w:rStyle w:val="spanjobtitle"/>
        </w:rPr>
        <w:t>Analyst</w:t>
      </w:r>
      <w:r>
        <w:rPr>
          <w:rStyle w:val="span"/>
        </w:rPr>
        <w:t>, 0</w:t>
      </w:r>
      <w:r w:rsidR="000D57FA">
        <w:rPr>
          <w:rStyle w:val="span"/>
        </w:rPr>
        <w:t>5</w:t>
      </w:r>
      <w:r>
        <w:rPr>
          <w:rStyle w:val="span"/>
        </w:rPr>
        <w:t xml:space="preserve">/2022 </w:t>
      </w:r>
      <w:r w:rsidR="008826E5">
        <w:rPr>
          <w:rStyle w:val="span"/>
        </w:rPr>
        <w:t>–</w:t>
      </w:r>
      <w:r>
        <w:rPr>
          <w:rStyle w:val="span"/>
        </w:rPr>
        <w:t xml:space="preserve"> </w:t>
      </w:r>
      <w:r w:rsidR="008826E5">
        <w:rPr>
          <w:rStyle w:val="span"/>
        </w:rPr>
        <w:t xml:space="preserve">current </w:t>
      </w:r>
    </w:p>
    <w:p w14:paraId="3C94FC85" w14:textId="1206728B" w:rsidR="00603D14" w:rsidRDefault="004A47CF" w:rsidP="004D7D1F">
      <w:pPr>
        <w:pStyle w:val="spanpaddedline"/>
        <w:spacing w:line="240" w:lineRule="auto"/>
      </w:pPr>
      <w:r>
        <w:rPr>
          <w:rStyle w:val="spancompanyname"/>
        </w:rPr>
        <w:t xml:space="preserve"> </w:t>
      </w:r>
      <w:r w:rsidR="000B2625">
        <w:rPr>
          <w:rStyle w:val="spancompanyname"/>
        </w:rPr>
        <w:t>NRSI</w:t>
      </w:r>
      <w:r w:rsidR="000B2625">
        <w:rPr>
          <w:rStyle w:val="span"/>
        </w:rPr>
        <w:t xml:space="preserve"> – Las Vegas, NV</w:t>
      </w:r>
    </w:p>
    <w:p w14:paraId="3AA85D5F" w14:textId="17E0D8BC" w:rsidR="00603D14" w:rsidRDefault="000657BF" w:rsidP="004D7D1F">
      <w:pPr>
        <w:pStyle w:val="divdocumentulli"/>
        <w:numPr>
          <w:ilvl w:val="0"/>
          <w:numId w:val="5"/>
        </w:numPr>
        <w:spacing w:line="240" w:lineRule="auto"/>
        <w:ind w:left="460" w:hanging="210"/>
        <w:rPr>
          <w:rStyle w:val="span"/>
        </w:rPr>
      </w:pPr>
      <w:r>
        <w:rPr>
          <w:rStyle w:val="span"/>
        </w:rPr>
        <w:t xml:space="preserve">Extract and analyze data to identify and </w:t>
      </w:r>
      <w:r w:rsidR="00C733AC">
        <w:rPr>
          <w:rStyle w:val="span"/>
        </w:rPr>
        <w:t>recommend business process improvements</w:t>
      </w:r>
      <w:r w:rsidR="00BF37DD">
        <w:rPr>
          <w:rStyle w:val="span"/>
        </w:rPr>
        <w:t xml:space="preserve">, work efficiencies, and influence </w:t>
      </w:r>
      <w:r w:rsidR="00F214D6">
        <w:rPr>
          <w:rStyle w:val="span"/>
        </w:rPr>
        <w:t>organizational business decisions.</w:t>
      </w:r>
    </w:p>
    <w:p w14:paraId="52DD7201" w14:textId="54ABC67C" w:rsidR="00CF1BCE" w:rsidRDefault="00A0631A" w:rsidP="00974B44">
      <w:pPr>
        <w:pStyle w:val="divdocumentulli"/>
        <w:numPr>
          <w:ilvl w:val="0"/>
          <w:numId w:val="5"/>
        </w:numPr>
        <w:spacing w:line="240" w:lineRule="auto"/>
        <w:ind w:left="460" w:hanging="210"/>
        <w:rPr>
          <w:rStyle w:val="span"/>
        </w:rPr>
      </w:pPr>
      <w:r>
        <w:rPr>
          <w:rStyle w:val="span"/>
        </w:rPr>
        <w:t xml:space="preserve">Develop and implement data collection systems and other </w:t>
      </w:r>
      <w:r w:rsidR="00015A29">
        <w:rPr>
          <w:rStyle w:val="span"/>
        </w:rPr>
        <w:t xml:space="preserve">strategies that optimize statistical </w:t>
      </w:r>
      <w:r w:rsidR="00816DA8">
        <w:rPr>
          <w:rStyle w:val="span"/>
        </w:rPr>
        <w:t>efficiency and data quality</w:t>
      </w:r>
      <w:r w:rsidR="00CF1BCE">
        <w:rPr>
          <w:rStyle w:val="span"/>
        </w:rPr>
        <w:t>.</w:t>
      </w:r>
    </w:p>
    <w:p w14:paraId="3EA52974" w14:textId="2AAF082B" w:rsidR="00233EB0" w:rsidRDefault="00CD4C2F" w:rsidP="00233EB0">
      <w:pPr>
        <w:pStyle w:val="divdocumentulli"/>
        <w:numPr>
          <w:ilvl w:val="0"/>
          <w:numId w:val="5"/>
        </w:numPr>
        <w:spacing w:line="240" w:lineRule="auto"/>
        <w:ind w:left="460" w:hanging="210"/>
        <w:rPr>
          <w:rStyle w:val="span"/>
        </w:rPr>
      </w:pPr>
      <w:r>
        <w:rPr>
          <w:rStyle w:val="span"/>
        </w:rPr>
        <w:t xml:space="preserve">Develop </w:t>
      </w:r>
      <w:r w:rsidR="000412A2">
        <w:rPr>
          <w:rStyle w:val="span"/>
        </w:rPr>
        <w:t xml:space="preserve">dashboards and reports using </w:t>
      </w:r>
      <w:r w:rsidR="00233EB0">
        <w:rPr>
          <w:rStyle w:val="span"/>
        </w:rPr>
        <w:t xml:space="preserve">tableau and power BI to provide </w:t>
      </w:r>
      <w:r w:rsidR="00FB00FC">
        <w:rPr>
          <w:rStyle w:val="span"/>
        </w:rPr>
        <w:t>insights and recommendations</w:t>
      </w:r>
      <w:r w:rsidR="00187B8A">
        <w:rPr>
          <w:rStyle w:val="span"/>
        </w:rPr>
        <w:t>.</w:t>
      </w:r>
    </w:p>
    <w:p w14:paraId="6FD659FD" w14:textId="68BB25D0" w:rsidR="004D4A1A" w:rsidRDefault="000B2625" w:rsidP="004A47CF">
      <w:pPr>
        <w:pStyle w:val="divdocumentulli"/>
        <w:numPr>
          <w:ilvl w:val="0"/>
          <w:numId w:val="5"/>
        </w:numPr>
        <w:spacing w:line="240" w:lineRule="auto"/>
        <w:ind w:left="460" w:hanging="210"/>
        <w:rPr>
          <w:rStyle w:val="span"/>
        </w:rPr>
      </w:pPr>
      <w:r>
        <w:rPr>
          <w:rStyle w:val="span"/>
        </w:rPr>
        <w:t>Collaborated with cross-functional teams to gather requirements and translate them into technical specifications.</w:t>
      </w:r>
    </w:p>
    <w:p w14:paraId="7B534F55" w14:textId="03D82AD8" w:rsidR="00B53B14" w:rsidRDefault="007C32DA" w:rsidP="00B53B14">
      <w:pPr>
        <w:pStyle w:val="divdocumentulli"/>
        <w:numPr>
          <w:ilvl w:val="0"/>
          <w:numId w:val="5"/>
        </w:numPr>
        <w:spacing w:line="240" w:lineRule="auto"/>
        <w:ind w:left="460" w:hanging="210"/>
        <w:rPr>
          <w:rStyle w:val="span"/>
        </w:rPr>
      </w:pPr>
      <w:r>
        <w:rPr>
          <w:rStyle w:val="span"/>
        </w:rPr>
        <w:t>Provided support to senior data analysts</w:t>
      </w:r>
      <w:r w:rsidR="00B53B14">
        <w:rPr>
          <w:rStyle w:val="span"/>
        </w:rPr>
        <w:t xml:space="preserve">, resulting in a positive </w:t>
      </w:r>
      <w:r w:rsidR="009B67CD">
        <w:rPr>
          <w:rStyle w:val="span"/>
        </w:rPr>
        <w:t>impact on the company’s overall performance.</w:t>
      </w:r>
    </w:p>
    <w:p w14:paraId="37CD08D5" w14:textId="42DE929A" w:rsidR="00603D14" w:rsidRDefault="004D1894" w:rsidP="004D1894">
      <w:pPr>
        <w:pStyle w:val="divdocumentulli"/>
        <w:numPr>
          <w:ilvl w:val="0"/>
          <w:numId w:val="5"/>
        </w:numPr>
        <w:spacing w:line="240" w:lineRule="auto"/>
        <w:ind w:left="460" w:hanging="210"/>
        <w:rPr>
          <w:rStyle w:val="span"/>
        </w:rPr>
      </w:pPr>
      <w:r>
        <w:rPr>
          <w:rStyle w:val="span"/>
        </w:rPr>
        <w:t>Coordinated with the product and marketing teams to determine what kind client interaction resulted in maximized service options, increasing conversion by 18%</w:t>
      </w:r>
    </w:p>
    <w:p w14:paraId="74E4ED25" w14:textId="7F9E000F" w:rsidR="00F214D6" w:rsidRDefault="000B2625" w:rsidP="000C3328">
      <w:pPr>
        <w:pStyle w:val="divdocumentulli"/>
        <w:numPr>
          <w:ilvl w:val="0"/>
          <w:numId w:val="5"/>
        </w:numPr>
        <w:spacing w:line="240" w:lineRule="auto"/>
        <w:ind w:left="460" w:hanging="210"/>
        <w:rPr>
          <w:rStyle w:val="span"/>
        </w:rPr>
      </w:pPr>
      <w:r>
        <w:rPr>
          <w:rStyle w:val="span"/>
        </w:rPr>
        <w:t>Attended department meetings to report on findings and to brainstorm and share new ideas with other team members</w:t>
      </w:r>
      <w:r w:rsidR="004D7D1F">
        <w:rPr>
          <w:rStyle w:val="span"/>
        </w:rPr>
        <w:t>.</w:t>
      </w:r>
    </w:p>
    <w:p w14:paraId="08EA3FF1" w14:textId="24D94D02" w:rsidR="00187B8A" w:rsidRPr="00187B8A" w:rsidRDefault="00187B8A" w:rsidP="007C32DA">
      <w:pPr>
        <w:pStyle w:val="divdocumentulli"/>
        <w:spacing w:line="240" w:lineRule="auto"/>
        <w:ind w:left="250"/>
        <w:rPr>
          <w:rStyle w:val="span"/>
        </w:rPr>
      </w:pPr>
    </w:p>
    <w:p w14:paraId="4E9FE6AC" w14:textId="77777777" w:rsidR="00F214D6" w:rsidRDefault="00F214D6" w:rsidP="000C3328">
      <w:pPr>
        <w:pStyle w:val="divdocumentulli"/>
        <w:spacing w:line="240" w:lineRule="auto"/>
        <w:rPr>
          <w:rStyle w:val="span"/>
          <w:b/>
          <w:bCs/>
        </w:rPr>
      </w:pPr>
    </w:p>
    <w:p w14:paraId="492E2E43" w14:textId="2318E52E" w:rsidR="00763680" w:rsidRDefault="00763680" w:rsidP="000C3328">
      <w:pPr>
        <w:pStyle w:val="divdocumentulli"/>
        <w:spacing w:line="240" w:lineRule="auto"/>
        <w:rPr>
          <w:rStyle w:val="span"/>
        </w:rPr>
      </w:pPr>
      <w:r w:rsidRPr="00063AB4">
        <w:rPr>
          <w:rStyle w:val="span"/>
          <w:b/>
          <w:bCs/>
        </w:rPr>
        <w:t xml:space="preserve">Data </w:t>
      </w:r>
      <w:r w:rsidR="00BC6545" w:rsidRPr="00063AB4">
        <w:rPr>
          <w:rStyle w:val="span"/>
          <w:b/>
          <w:bCs/>
        </w:rPr>
        <w:t xml:space="preserve">Analyst </w:t>
      </w:r>
      <w:r w:rsidR="00BC6545">
        <w:rPr>
          <w:rStyle w:val="span"/>
        </w:rPr>
        <w:t>05</w:t>
      </w:r>
      <w:r w:rsidR="00EF2D33">
        <w:rPr>
          <w:rStyle w:val="span"/>
        </w:rPr>
        <w:t>/</w:t>
      </w:r>
      <w:r w:rsidRPr="00763680">
        <w:rPr>
          <w:rStyle w:val="span"/>
        </w:rPr>
        <w:t>202</w:t>
      </w:r>
      <w:r w:rsidR="00EF2D33">
        <w:rPr>
          <w:rStyle w:val="span"/>
        </w:rPr>
        <w:t>0</w:t>
      </w:r>
      <w:r w:rsidRPr="00763680">
        <w:rPr>
          <w:rStyle w:val="span"/>
        </w:rPr>
        <w:t xml:space="preserve"> – </w:t>
      </w:r>
      <w:r w:rsidR="00EF2D33">
        <w:rPr>
          <w:rStyle w:val="span"/>
        </w:rPr>
        <w:t>04/</w:t>
      </w:r>
      <w:r w:rsidRPr="00763680">
        <w:rPr>
          <w:rStyle w:val="span"/>
        </w:rPr>
        <w:t>202</w:t>
      </w:r>
      <w:r w:rsidR="00D65C36">
        <w:rPr>
          <w:rStyle w:val="span"/>
        </w:rPr>
        <w:t>2</w:t>
      </w:r>
    </w:p>
    <w:p w14:paraId="664AB427" w14:textId="1E29A3BE" w:rsidR="00063AB4" w:rsidRPr="00305FC2" w:rsidRDefault="00565AB7" w:rsidP="000C3328">
      <w:pPr>
        <w:pStyle w:val="divdocumentulli"/>
        <w:spacing w:line="240" w:lineRule="auto"/>
        <w:rPr>
          <w:rStyle w:val="span"/>
          <w:b/>
          <w:bCs/>
        </w:rPr>
      </w:pPr>
      <w:r>
        <w:rPr>
          <w:rStyle w:val="span"/>
          <w:b/>
          <w:bCs/>
        </w:rPr>
        <w:t>Boyd Gaming</w:t>
      </w:r>
      <w:r w:rsidR="00305FC2" w:rsidRPr="00305FC2">
        <w:rPr>
          <w:rStyle w:val="span"/>
          <w:b/>
          <w:bCs/>
        </w:rPr>
        <w:t xml:space="preserve"> </w:t>
      </w:r>
    </w:p>
    <w:p w14:paraId="43C66102" w14:textId="2B7ABA30" w:rsidR="00D63CBE" w:rsidRDefault="00D63CBE" w:rsidP="00C26B7D">
      <w:pPr>
        <w:pStyle w:val="divdocumentulli"/>
        <w:numPr>
          <w:ilvl w:val="0"/>
          <w:numId w:val="10"/>
        </w:numPr>
        <w:spacing w:line="240" w:lineRule="auto"/>
        <w:rPr>
          <w:rStyle w:val="span"/>
        </w:rPr>
      </w:pPr>
      <w:r>
        <w:rPr>
          <w:rStyle w:val="span"/>
        </w:rPr>
        <w:t>Conducted business analysis to understand business needs and requirements to translate into conceptual designs.</w:t>
      </w:r>
    </w:p>
    <w:p w14:paraId="1437F9A3" w14:textId="15C39E71" w:rsidR="00AD4F1B" w:rsidRPr="00AD4F1B" w:rsidRDefault="00D63CBE" w:rsidP="00C26B7D">
      <w:pPr>
        <w:pStyle w:val="divdocumentulli"/>
        <w:numPr>
          <w:ilvl w:val="0"/>
          <w:numId w:val="10"/>
        </w:numPr>
        <w:spacing w:line="240" w:lineRule="auto"/>
        <w:rPr>
          <w:rStyle w:val="span"/>
        </w:rPr>
      </w:pPr>
      <w:r>
        <w:rPr>
          <w:rStyle w:val="span"/>
        </w:rPr>
        <w:t>Synthesize data into actionable recommendations and presentations for management review</w:t>
      </w:r>
    </w:p>
    <w:p w14:paraId="2A83A16F" w14:textId="406B0061" w:rsidR="00D63CBE" w:rsidRDefault="00D63CBE" w:rsidP="00C26B7D">
      <w:pPr>
        <w:pStyle w:val="divdocumentulli"/>
        <w:numPr>
          <w:ilvl w:val="0"/>
          <w:numId w:val="10"/>
        </w:numPr>
        <w:spacing w:line="240" w:lineRule="auto"/>
        <w:rPr>
          <w:rStyle w:val="span"/>
        </w:rPr>
      </w:pPr>
      <w:r>
        <w:rPr>
          <w:rStyle w:val="span"/>
        </w:rPr>
        <w:t>Collaborate with fellow analysts to refine assumptions, ensure accuracy of results, and create holistic view of performance</w:t>
      </w:r>
    </w:p>
    <w:p w14:paraId="2B885D7F" w14:textId="4DE9F122" w:rsidR="00AD4F1B" w:rsidRPr="00AD4F1B" w:rsidRDefault="002E631E" w:rsidP="00C26B7D">
      <w:pPr>
        <w:pStyle w:val="divdocumentulli"/>
        <w:numPr>
          <w:ilvl w:val="0"/>
          <w:numId w:val="10"/>
        </w:numPr>
        <w:spacing w:line="240" w:lineRule="auto"/>
        <w:rPr>
          <w:rStyle w:val="span"/>
        </w:rPr>
      </w:pPr>
      <w:r>
        <w:rPr>
          <w:rStyle w:val="span"/>
        </w:rPr>
        <w:t>Communicate analyses, findings, conclusions, and recommendations to all relevant business partners, and actively assist in the implementation of accepted recommendations.</w:t>
      </w:r>
    </w:p>
    <w:p w14:paraId="229CB74B" w14:textId="6A8E3763" w:rsidR="00763680" w:rsidRDefault="002E631E" w:rsidP="00C26B7D">
      <w:pPr>
        <w:pStyle w:val="divdocumentulli"/>
        <w:numPr>
          <w:ilvl w:val="0"/>
          <w:numId w:val="10"/>
        </w:numPr>
        <w:spacing w:line="240" w:lineRule="auto"/>
        <w:rPr>
          <w:rStyle w:val="span"/>
        </w:rPr>
      </w:pPr>
      <w:r>
        <w:rPr>
          <w:rStyle w:val="span"/>
        </w:rPr>
        <w:t xml:space="preserve">Prepare standardized reporting on various operations to provide senior leaders visibility into performance trends within </w:t>
      </w:r>
      <w:r w:rsidR="00565AB7">
        <w:rPr>
          <w:rStyle w:val="span"/>
        </w:rPr>
        <w:t>Boyd</w:t>
      </w:r>
      <w:r>
        <w:rPr>
          <w:rStyle w:val="span"/>
        </w:rPr>
        <w:t xml:space="preserve"> Digital.</w:t>
      </w:r>
    </w:p>
    <w:p w14:paraId="45E495BE" w14:textId="472B6306" w:rsidR="00603D14" w:rsidRDefault="00AA60F5" w:rsidP="004D7D1F">
      <w:pPr>
        <w:pStyle w:val="divdocumentsinglecolumn"/>
        <w:spacing w:before="360" w:line="240" w:lineRule="auto"/>
      </w:pPr>
      <w:r>
        <w:rPr>
          <w:rStyle w:val="spanjobtitle"/>
        </w:rPr>
        <w:t>Database Administrator I</w:t>
      </w:r>
      <w:r w:rsidR="00380AB5">
        <w:rPr>
          <w:rStyle w:val="spanjobtitle"/>
        </w:rPr>
        <w:t xml:space="preserve">, </w:t>
      </w:r>
      <w:r w:rsidR="00380AB5">
        <w:rPr>
          <w:rStyle w:val="span"/>
        </w:rPr>
        <w:t>0</w:t>
      </w:r>
      <w:r w:rsidR="00C36182">
        <w:rPr>
          <w:rStyle w:val="span"/>
        </w:rPr>
        <w:t>1</w:t>
      </w:r>
      <w:r w:rsidR="002971AD">
        <w:rPr>
          <w:rStyle w:val="span"/>
        </w:rPr>
        <w:t>/20</w:t>
      </w:r>
      <w:r w:rsidR="00744DC3">
        <w:rPr>
          <w:rStyle w:val="span"/>
        </w:rPr>
        <w:t>1</w:t>
      </w:r>
      <w:r w:rsidR="00475E0D">
        <w:rPr>
          <w:rStyle w:val="span"/>
        </w:rPr>
        <w:t>8</w:t>
      </w:r>
      <w:r w:rsidR="002971AD">
        <w:rPr>
          <w:rStyle w:val="span"/>
        </w:rPr>
        <w:t xml:space="preserve"> - 0</w:t>
      </w:r>
      <w:r w:rsidR="007545E7">
        <w:rPr>
          <w:rStyle w:val="span"/>
        </w:rPr>
        <w:t>4</w:t>
      </w:r>
      <w:r w:rsidR="002971AD">
        <w:rPr>
          <w:rStyle w:val="span"/>
        </w:rPr>
        <w:t>/202</w:t>
      </w:r>
      <w:r w:rsidR="00763680">
        <w:rPr>
          <w:rStyle w:val="span"/>
        </w:rPr>
        <w:t>0</w:t>
      </w:r>
    </w:p>
    <w:p w14:paraId="6D516387" w14:textId="4A0F0827" w:rsidR="00603D14" w:rsidRDefault="002971AD" w:rsidP="004D7D1F">
      <w:pPr>
        <w:pStyle w:val="spanpaddedline"/>
        <w:spacing w:line="240" w:lineRule="auto"/>
      </w:pPr>
      <w:r>
        <w:rPr>
          <w:rStyle w:val="spancompanyname"/>
        </w:rPr>
        <w:t>Konami Gaming Inc</w:t>
      </w:r>
      <w:r>
        <w:rPr>
          <w:rStyle w:val="span"/>
        </w:rPr>
        <w:t xml:space="preserve"> – Las Vegas, NV</w:t>
      </w:r>
    </w:p>
    <w:p w14:paraId="4089901C" w14:textId="383969DF" w:rsidR="00EC6416" w:rsidRDefault="00702F62" w:rsidP="004D7D1F">
      <w:pPr>
        <w:pStyle w:val="divdocumentulli"/>
        <w:numPr>
          <w:ilvl w:val="0"/>
          <w:numId w:val="6"/>
        </w:numPr>
        <w:spacing w:line="240" w:lineRule="auto"/>
        <w:ind w:left="460" w:hanging="210"/>
        <w:rPr>
          <w:rStyle w:val="span"/>
        </w:rPr>
      </w:pPr>
      <w:r>
        <w:rPr>
          <w:rStyle w:val="span"/>
        </w:rPr>
        <w:t>Performed installations and maintenance of Databases, ensuring data integrity through rigorous backup and recovery processes, replication across multiple sites, and performance analysis and tuning.</w:t>
      </w:r>
      <w:r w:rsidR="00B8782F">
        <w:rPr>
          <w:rStyle w:val="span"/>
        </w:rPr>
        <w:t xml:space="preserve"> </w:t>
      </w:r>
    </w:p>
    <w:p w14:paraId="55F3316F" w14:textId="6E354090" w:rsidR="00702F62" w:rsidRDefault="00702F62" w:rsidP="004D7D1F">
      <w:pPr>
        <w:pStyle w:val="divdocumentulli"/>
        <w:numPr>
          <w:ilvl w:val="0"/>
          <w:numId w:val="6"/>
        </w:numPr>
        <w:spacing w:line="240" w:lineRule="auto"/>
        <w:ind w:left="460" w:hanging="210"/>
        <w:rPr>
          <w:rStyle w:val="span"/>
        </w:rPr>
      </w:pPr>
      <w:r>
        <w:rPr>
          <w:rStyle w:val="span"/>
        </w:rPr>
        <w:t xml:space="preserve">Executed data conversion tasks during customer installations, ensuring seamless integration and transition to new systems. </w:t>
      </w:r>
    </w:p>
    <w:p w14:paraId="624C9C27" w14:textId="65C87311" w:rsidR="002971AD" w:rsidRDefault="00FB639B" w:rsidP="004D7D1F">
      <w:pPr>
        <w:pStyle w:val="divdocumentulli"/>
        <w:numPr>
          <w:ilvl w:val="0"/>
          <w:numId w:val="6"/>
        </w:numPr>
        <w:spacing w:line="240" w:lineRule="auto"/>
        <w:ind w:left="460" w:hanging="210"/>
        <w:rPr>
          <w:rStyle w:val="span"/>
        </w:rPr>
      </w:pPr>
      <w:r>
        <w:rPr>
          <w:rStyle w:val="span"/>
        </w:rPr>
        <w:t>Develop</w:t>
      </w:r>
      <w:r w:rsidR="00B34F7A">
        <w:rPr>
          <w:rStyle w:val="span"/>
        </w:rPr>
        <w:t>ed</w:t>
      </w:r>
      <w:r>
        <w:rPr>
          <w:rStyle w:val="span"/>
        </w:rPr>
        <w:t xml:space="preserve"> a </w:t>
      </w:r>
      <w:r w:rsidR="00271EFD">
        <w:rPr>
          <w:rStyle w:val="span"/>
        </w:rPr>
        <w:t xml:space="preserve">methodology for the ongoing assessment of database performance and </w:t>
      </w:r>
      <w:r w:rsidR="00F93AC6">
        <w:rPr>
          <w:rStyle w:val="span"/>
        </w:rPr>
        <w:t xml:space="preserve">identification of problem areas. </w:t>
      </w:r>
    </w:p>
    <w:p w14:paraId="2773DAB7" w14:textId="4568FB19" w:rsidR="00603D14" w:rsidRDefault="00702F62" w:rsidP="004D7D1F">
      <w:pPr>
        <w:pStyle w:val="divdocumentulli"/>
        <w:numPr>
          <w:ilvl w:val="0"/>
          <w:numId w:val="6"/>
        </w:numPr>
        <w:spacing w:line="240" w:lineRule="auto"/>
        <w:ind w:left="460" w:hanging="210"/>
        <w:rPr>
          <w:rStyle w:val="span"/>
        </w:rPr>
      </w:pPr>
      <w:r>
        <w:rPr>
          <w:rStyle w:val="span"/>
        </w:rPr>
        <w:t>Supported the SYNKROS application from database perspective, identifying and resolving data issues to maintain optimal system functionality</w:t>
      </w:r>
      <w:r w:rsidR="002E6E81">
        <w:rPr>
          <w:rStyle w:val="span"/>
        </w:rPr>
        <w:t>.</w:t>
      </w:r>
    </w:p>
    <w:p w14:paraId="229A6AAF" w14:textId="747DDACE" w:rsidR="00603D14" w:rsidRDefault="00294045" w:rsidP="004D7D1F">
      <w:pPr>
        <w:pStyle w:val="divdocumentulli"/>
        <w:numPr>
          <w:ilvl w:val="0"/>
          <w:numId w:val="6"/>
        </w:numPr>
        <w:spacing w:line="240" w:lineRule="auto"/>
        <w:ind w:left="460" w:hanging="210"/>
        <w:rPr>
          <w:rStyle w:val="span"/>
        </w:rPr>
      </w:pPr>
      <w:r>
        <w:rPr>
          <w:rStyle w:val="span"/>
        </w:rPr>
        <w:t>Made strategic modifications to database schema, including additions, corrections, and thorough documentation to support system enhancements.</w:t>
      </w:r>
      <w:r w:rsidR="0097467F">
        <w:rPr>
          <w:rStyle w:val="span"/>
        </w:rPr>
        <w:t xml:space="preserve"> </w:t>
      </w:r>
    </w:p>
    <w:p w14:paraId="78ADE27B" w14:textId="13705B2C" w:rsidR="0097467F" w:rsidRDefault="0097467F" w:rsidP="00490CED">
      <w:pPr>
        <w:pStyle w:val="divdocumentulli"/>
        <w:spacing w:line="240" w:lineRule="auto"/>
        <w:ind w:left="460"/>
        <w:rPr>
          <w:rStyle w:val="span"/>
        </w:rPr>
      </w:pPr>
    </w:p>
    <w:p w14:paraId="24C61399" w14:textId="77777777" w:rsidR="00294045" w:rsidRDefault="00294045" w:rsidP="00294045">
      <w:pPr>
        <w:pStyle w:val="divdocumentdivheading"/>
        <w:tabs>
          <w:tab w:val="left" w:pos="4536"/>
          <w:tab w:val="left" w:pos="10760"/>
        </w:tabs>
        <w:spacing w:before="260" w:line="240" w:lineRule="auto"/>
        <w:jc w:val="center"/>
        <w:rPr>
          <w:smallCaps/>
        </w:rPr>
      </w:pPr>
      <w:r>
        <w:rPr>
          <w:strike/>
          <w:color w:val="000000"/>
          <w:sz w:val="30"/>
        </w:rPr>
        <w:tab/>
      </w:r>
      <w:r>
        <w:rPr>
          <w:rStyle w:val="divdocumentdivsectiontitle"/>
          <w:smallCaps/>
          <w:shd w:val="clear" w:color="auto" w:fill="FFFFFF"/>
        </w:rPr>
        <w:t xml:space="preserve">   Education   </w:t>
      </w:r>
      <w:r>
        <w:rPr>
          <w:strike/>
          <w:color w:val="000000"/>
          <w:sz w:val="30"/>
        </w:rPr>
        <w:tab/>
      </w:r>
    </w:p>
    <w:p w14:paraId="5DEA9A0A" w14:textId="4EF70D66" w:rsidR="00294045" w:rsidRDefault="00294045" w:rsidP="00294045">
      <w:pPr>
        <w:pStyle w:val="divdocumentsinglecolumn"/>
        <w:spacing w:line="240" w:lineRule="auto"/>
      </w:pPr>
      <w:r>
        <w:rPr>
          <w:rStyle w:val="spandegree"/>
        </w:rPr>
        <w:t>Bachelor of Science</w:t>
      </w:r>
      <w:r>
        <w:rPr>
          <w:rStyle w:val="span"/>
        </w:rPr>
        <w:t>: Management Information Systems</w:t>
      </w:r>
    </w:p>
    <w:p w14:paraId="3B083AB7" w14:textId="77777777" w:rsidR="00294045" w:rsidRDefault="00294045" w:rsidP="00294045">
      <w:pPr>
        <w:pStyle w:val="spanpaddedline"/>
        <w:spacing w:line="240" w:lineRule="auto"/>
        <w:rPr>
          <w:rStyle w:val="span"/>
        </w:rPr>
      </w:pPr>
      <w:r>
        <w:rPr>
          <w:rStyle w:val="spancompanyname"/>
        </w:rPr>
        <w:t>University of Nevada - Las Vegas</w:t>
      </w:r>
      <w:r>
        <w:rPr>
          <w:rStyle w:val="span"/>
        </w:rPr>
        <w:t xml:space="preserve"> - Las Vegas, NV</w:t>
      </w:r>
    </w:p>
    <w:p w14:paraId="0C245A16" w14:textId="5FFDEFB8" w:rsidR="00294045" w:rsidRDefault="00294045" w:rsidP="00294045">
      <w:pPr>
        <w:pStyle w:val="spanpaddedline"/>
        <w:spacing w:line="240" w:lineRule="auto"/>
      </w:pPr>
      <w:r>
        <w:rPr>
          <w:rStyle w:val="span"/>
        </w:rPr>
        <w:t>2018 - 2022</w:t>
      </w:r>
      <w:r>
        <w:t xml:space="preserve"> </w:t>
      </w:r>
    </w:p>
    <w:p w14:paraId="239D7822" w14:textId="77777777" w:rsidR="00294045" w:rsidRDefault="00294045" w:rsidP="00294045">
      <w:pPr>
        <w:pStyle w:val="spanpaddedline"/>
        <w:spacing w:line="240" w:lineRule="auto"/>
      </w:pPr>
    </w:p>
    <w:p w14:paraId="588FC4B1" w14:textId="3FAADCC3" w:rsidR="00294045" w:rsidRDefault="00294045" w:rsidP="00294045">
      <w:pPr>
        <w:pStyle w:val="spanpaddedline"/>
        <w:spacing w:line="240" w:lineRule="auto"/>
        <w:rPr>
          <w:b/>
          <w:bCs/>
        </w:rPr>
      </w:pPr>
      <w:r w:rsidRPr="00294045">
        <w:rPr>
          <w:b/>
          <w:bCs/>
        </w:rPr>
        <w:t xml:space="preserve">MIT Schwarzman College of Computing </w:t>
      </w:r>
    </w:p>
    <w:p w14:paraId="7B3E66F1" w14:textId="41ADC85C" w:rsidR="00294045" w:rsidRPr="008747B1" w:rsidRDefault="00294045" w:rsidP="00294045">
      <w:pPr>
        <w:pStyle w:val="spanpaddedline"/>
        <w:spacing w:line="240" w:lineRule="auto"/>
      </w:pPr>
      <w:r w:rsidRPr="008747B1">
        <w:t xml:space="preserve">Data Science and Machine Learning: Making Data-Driven Decisions </w:t>
      </w:r>
    </w:p>
    <w:p w14:paraId="7E0A5B44" w14:textId="21F66F56" w:rsidR="00294045" w:rsidRPr="00294045" w:rsidRDefault="008747B1" w:rsidP="00294045">
      <w:pPr>
        <w:pStyle w:val="spanpaddedline"/>
        <w:spacing w:line="240" w:lineRule="auto"/>
        <w:rPr>
          <w:b/>
          <w:bCs/>
        </w:rPr>
      </w:pPr>
      <w:r>
        <w:rPr>
          <w:b/>
          <w:bCs/>
        </w:rPr>
        <w:t xml:space="preserve">July 2024 - </w:t>
      </w:r>
      <w:r w:rsidR="00E33FFD">
        <w:rPr>
          <w:b/>
          <w:bCs/>
        </w:rPr>
        <w:t>November</w:t>
      </w:r>
      <w:r>
        <w:rPr>
          <w:b/>
          <w:bCs/>
        </w:rPr>
        <w:t xml:space="preserve"> 2024</w:t>
      </w:r>
    </w:p>
    <w:p w14:paraId="18FB8B00" w14:textId="77777777" w:rsidR="00603D14" w:rsidRDefault="000B2625" w:rsidP="00294045">
      <w:pPr>
        <w:pStyle w:val="divdocumentdivheading"/>
        <w:tabs>
          <w:tab w:val="left" w:pos="4313"/>
          <w:tab w:val="left" w:pos="10760"/>
        </w:tabs>
        <w:spacing w:before="260" w:line="240" w:lineRule="auto"/>
        <w:rPr>
          <w:smallCaps/>
        </w:rPr>
      </w:pPr>
      <w:r>
        <w:rPr>
          <w:smallCaps/>
        </w:rPr>
        <w:t xml:space="preserve"> </w:t>
      </w:r>
      <w:r>
        <w:rPr>
          <w:strike/>
          <w:color w:val="000000"/>
          <w:sz w:val="30"/>
        </w:rPr>
        <w:tab/>
      </w:r>
      <w:r>
        <w:rPr>
          <w:rStyle w:val="divdocumentdivsectiontitle"/>
          <w:smallCaps/>
          <w:shd w:val="clear" w:color="auto" w:fill="FFFFFF"/>
        </w:rPr>
        <w:t xml:space="preserve">   Certifications   </w:t>
      </w:r>
      <w:r>
        <w:rPr>
          <w:strike/>
          <w:color w:val="000000"/>
          <w:sz w:val="30"/>
        </w:rPr>
        <w:tab/>
      </w:r>
    </w:p>
    <w:p w14:paraId="46B48CD2" w14:textId="12253590" w:rsidR="0014513A" w:rsidRDefault="000B2625" w:rsidP="004D7D1F">
      <w:pPr>
        <w:pStyle w:val="p"/>
        <w:spacing w:line="240" w:lineRule="auto"/>
      </w:pPr>
      <w:r>
        <w:t>CompTIA A+ Certified</w:t>
      </w:r>
    </w:p>
    <w:p w14:paraId="2FB5B843" w14:textId="77777777" w:rsidR="00153C33" w:rsidRDefault="00153C33" w:rsidP="004D7D1F">
      <w:pPr>
        <w:pStyle w:val="p"/>
        <w:spacing w:line="240" w:lineRule="auto"/>
      </w:pPr>
    </w:p>
    <w:sectPr w:rsidR="00153C33">
      <w:headerReference w:type="even" r:id="rId7"/>
      <w:headerReference w:type="default" r:id="rId8"/>
      <w:footerReference w:type="even" r:id="rId9"/>
      <w:footerReference w:type="default" r:id="rId10"/>
      <w:headerReference w:type="first" r:id="rId11"/>
      <w:footerReference w:type="first" r:id="rId12"/>
      <w:pgSz w:w="12240" w:h="15840"/>
      <w:pgMar w:top="500" w:right="740" w:bottom="500" w:left="7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A183FF" w14:textId="77777777" w:rsidR="00F03EB5" w:rsidRDefault="00F03EB5" w:rsidP="009131BA">
      <w:pPr>
        <w:spacing w:line="240" w:lineRule="auto"/>
      </w:pPr>
      <w:r>
        <w:separator/>
      </w:r>
    </w:p>
  </w:endnote>
  <w:endnote w:type="continuationSeparator" w:id="0">
    <w:p w14:paraId="12266376" w14:textId="77777777" w:rsidR="00F03EB5" w:rsidRDefault="00F03EB5" w:rsidP="009131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385235" w14:textId="77777777" w:rsidR="009131BA" w:rsidRDefault="009131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B18E62" w14:textId="77777777" w:rsidR="009131BA" w:rsidRDefault="009131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4651B1" w14:textId="77777777" w:rsidR="009131BA" w:rsidRDefault="00913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9FA2F1" w14:textId="77777777" w:rsidR="00F03EB5" w:rsidRDefault="00F03EB5" w:rsidP="009131BA">
      <w:pPr>
        <w:spacing w:line="240" w:lineRule="auto"/>
      </w:pPr>
      <w:r>
        <w:separator/>
      </w:r>
    </w:p>
  </w:footnote>
  <w:footnote w:type="continuationSeparator" w:id="0">
    <w:p w14:paraId="7B203139" w14:textId="77777777" w:rsidR="00F03EB5" w:rsidRDefault="00F03EB5" w:rsidP="009131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236FD" w14:textId="77777777" w:rsidR="009131BA" w:rsidRDefault="009131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B0A85" w14:textId="77777777" w:rsidR="009131BA" w:rsidRDefault="009131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69C09" w14:textId="77777777" w:rsidR="009131BA" w:rsidRDefault="009131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41C46CB8">
      <w:start w:val="1"/>
      <w:numFmt w:val="bullet"/>
      <w:lvlText w:val=""/>
      <w:lvlJc w:val="left"/>
      <w:pPr>
        <w:ind w:left="720" w:hanging="360"/>
      </w:pPr>
      <w:rPr>
        <w:rFonts w:ascii="Symbol" w:hAnsi="Symbol"/>
      </w:rPr>
    </w:lvl>
    <w:lvl w:ilvl="1" w:tplc="68E47388">
      <w:start w:val="1"/>
      <w:numFmt w:val="bullet"/>
      <w:lvlText w:val="o"/>
      <w:lvlJc w:val="left"/>
      <w:pPr>
        <w:tabs>
          <w:tab w:val="num" w:pos="1440"/>
        </w:tabs>
        <w:ind w:left="1440" w:hanging="360"/>
      </w:pPr>
      <w:rPr>
        <w:rFonts w:ascii="Courier New" w:hAnsi="Courier New"/>
      </w:rPr>
    </w:lvl>
    <w:lvl w:ilvl="2" w:tplc="C06EE592">
      <w:start w:val="1"/>
      <w:numFmt w:val="bullet"/>
      <w:lvlText w:val=""/>
      <w:lvlJc w:val="left"/>
      <w:pPr>
        <w:tabs>
          <w:tab w:val="num" w:pos="2160"/>
        </w:tabs>
        <w:ind w:left="2160" w:hanging="360"/>
      </w:pPr>
      <w:rPr>
        <w:rFonts w:ascii="Wingdings" w:hAnsi="Wingdings"/>
      </w:rPr>
    </w:lvl>
    <w:lvl w:ilvl="3" w:tplc="9F866868">
      <w:start w:val="1"/>
      <w:numFmt w:val="bullet"/>
      <w:lvlText w:val=""/>
      <w:lvlJc w:val="left"/>
      <w:pPr>
        <w:tabs>
          <w:tab w:val="num" w:pos="2880"/>
        </w:tabs>
        <w:ind w:left="2880" w:hanging="360"/>
      </w:pPr>
      <w:rPr>
        <w:rFonts w:ascii="Symbol" w:hAnsi="Symbol"/>
      </w:rPr>
    </w:lvl>
    <w:lvl w:ilvl="4" w:tplc="D28AAD66">
      <w:start w:val="1"/>
      <w:numFmt w:val="bullet"/>
      <w:lvlText w:val="o"/>
      <w:lvlJc w:val="left"/>
      <w:pPr>
        <w:tabs>
          <w:tab w:val="num" w:pos="3600"/>
        </w:tabs>
        <w:ind w:left="3600" w:hanging="360"/>
      </w:pPr>
      <w:rPr>
        <w:rFonts w:ascii="Courier New" w:hAnsi="Courier New"/>
      </w:rPr>
    </w:lvl>
    <w:lvl w:ilvl="5" w:tplc="9CCCB10A">
      <w:start w:val="1"/>
      <w:numFmt w:val="bullet"/>
      <w:lvlText w:val=""/>
      <w:lvlJc w:val="left"/>
      <w:pPr>
        <w:tabs>
          <w:tab w:val="num" w:pos="4320"/>
        </w:tabs>
        <w:ind w:left="4320" w:hanging="360"/>
      </w:pPr>
      <w:rPr>
        <w:rFonts w:ascii="Wingdings" w:hAnsi="Wingdings"/>
      </w:rPr>
    </w:lvl>
    <w:lvl w:ilvl="6" w:tplc="5156BF80">
      <w:start w:val="1"/>
      <w:numFmt w:val="bullet"/>
      <w:lvlText w:val=""/>
      <w:lvlJc w:val="left"/>
      <w:pPr>
        <w:tabs>
          <w:tab w:val="num" w:pos="5040"/>
        </w:tabs>
        <w:ind w:left="5040" w:hanging="360"/>
      </w:pPr>
      <w:rPr>
        <w:rFonts w:ascii="Symbol" w:hAnsi="Symbol"/>
      </w:rPr>
    </w:lvl>
    <w:lvl w:ilvl="7" w:tplc="24AC2E4E">
      <w:start w:val="1"/>
      <w:numFmt w:val="bullet"/>
      <w:lvlText w:val="o"/>
      <w:lvlJc w:val="left"/>
      <w:pPr>
        <w:tabs>
          <w:tab w:val="num" w:pos="5760"/>
        </w:tabs>
        <w:ind w:left="5760" w:hanging="360"/>
      </w:pPr>
      <w:rPr>
        <w:rFonts w:ascii="Courier New" w:hAnsi="Courier New"/>
      </w:rPr>
    </w:lvl>
    <w:lvl w:ilvl="8" w:tplc="EBFEFC9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730031F0">
      <w:start w:val="1"/>
      <w:numFmt w:val="bullet"/>
      <w:lvlText w:val=""/>
      <w:lvlJc w:val="left"/>
      <w:pPr>
        <w:ind w:left="720" w:hanging="360"/>
      </w:pPr>
      <w:rPr>
        <w:rFonts w:ascii="Symbol" w:hAnsi="Symbol"/>
      </w:rPr>
    </w:lvl>
    <w:lvl w:ilvl="1" w:tplc="2FAC6652">
      <w:start w:val="1"/>
      <w:numFmt w:val="bullet"/>
      <w:lvlText w:val="o"/>
      <w:lvlJc w:val="left"/>
      <w:pPr>
        <w:tabs>
          <w:tab w:val="num" w:pos="1440"/>
        </w:tabs>
        <w:ind w:left="1440" w:hanging="360"/>
      </w:pPr>
      <w:rPr>
        <w:rFonts w:ascii="Courier New" w:hAnsi="Courier New"/>
      </w:rPr>
    </w:lvl>
    <w:lvl w:ilvl="2" w:tplc="C27ECF96">
      <w:start w:val="1"/>
      <w:numFmt w:val="bullet"/>
      <w:lvlText w:val=""/>
      <w:lvlJc w:val="left"/>
      <w:pPr>
        <w:tabs>
          <w:tab w:val="num" w:pos="2160"/>
        </w:tabs>
        <w:ind w:left="2160" w:hanging="360"/>
      </w:pPr>
      <w:rPr>
        <w:rFonts w:ascii="Wingdings" w:hAnsi="Wingdings"/>
      </w:rPr>
    </w:lvl>
    <w:lvl w:ilvl="3" w:tplc="5E30F490">
      <w:start w:val="1"/>
      <w:numFmt w:val="bullet"/>
      <w:lvlText w:val=""/>
      <w:lvlJc w:val="left"/>
      <w:pPr>
        <w:tabs>
          <w:tab w:val="num" w:pos="2880"/>
        </w:tabs>
        <w:ind w:left="2880" w:hanging="360"/>
      </w:pPr>
      <w:rPr>
        <w:rFonts w:ascii="Symbol" w:hAnsi="Symbol"/>
      </w:rPr>
    </w:lvl>
    <w:lvl w:ilvl="4" w:tplc="CC849A38">
      <w:start w:val="1"/>
      <w:numFmt w:val="bullet"/>
      <w:lvlText w:val="o"/>
      <w:lvlJc w:val="left"/>
      <w:pPr>
        <w:tabs>
          <w:tab w:val="num" w:pos="3600"/>
        </w:tabs>
        <w:ind w:left="3600" w:hanging="360"/>
      </w:pPr>
      <w:rPr>
        <w:rFonts w:ascii="Courier New" w:hAnsi="Courier New"/>
      </w:rPr>
    </w:lvl>
    <w:lvl w:ilvl="5" w:tplc="E216FAB0">
      <w:start w:val="1"/>
      <w:numFmt w:val="bullet"/>
      <w:lvlText w:val=""/>
      <w:lvlJc w:val="left"/>
      <w:pPr>
        <w:tabs>
          <w:tab w:val="num" w:pos="4320"/>
        </w:tabs>
        <w:ind w:left="4320" w:hanging="360"/>
      </w:pPr>
      <w:rPr>
        <w:rFonts w:ascii="Wingdings" w:hAnsi="Wingdings"/>
      </w:rPr>
    </w:lvl>
    <w:lvl w:ilvl="6" w:tplc="C7DE2DC8">
      <w:start w:val="1"/>
      <w:numFmt w:val="bullet"/>
      <w:lvlText w:val=""/>
      <w:lvlJc w:val="left"/>
      <w:pPr>
        <w:tabs>
          <w:tab w:val="num" w:pos="5040"/>
        </w:tabs>
        <w:ind w:left="5040" w:hanging="360"/>
      </w:pPr>
      <w:rPr>
        <w:rFonts w:ascii="Symbol" w:hAnsi="Symbol"/>
      </w:rPr>
    </w:lvl>
    <w:lvl w:ilvl="7" w:tplc="D1BC903A">
      <w:start w:val="1"/>
      <w:numFmt w:val="bullet"/>
      <w:lvlText w:val="o"/>
      <w:lvlJc w:val="left"/>
      <w:pPr>
        <w:tabs>
          <w:tab w:val="num" w:pos="5760"/>
        </w:tabs>
        <w:ind w:left="5760" w:hanging="360"/>
      </w:pPr>
      <w:rPr>
        <w:rFonts w:ascii="Courier New" w:hAnsi="Courier New"/>
      </w:rPr>
    </w:lvl>
    <w:lvl w:ilvl="8" w:tplc="63A67160">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92927CD0">
      <w:start w:val="1"/>
      <w:numFmt w:val="bullet"/>
      <w:lvlText w:val=""/>
      <w:lvlJc w:val="left"/>
      <w:pPr>
        <w:ind w:left="720" w:hanging="360"/>
      </w:pPr>
      <w:rPr>
        <w:rFonts w:ascii="Symbol" w:hAnsi="Symbol"/>
      </w:rPr>
    </w:lvl>
    <w:lvl w:ilvl="1" w:tplc="9DB23E7C">
      <w:start w:val="1"/>
      <w:numFmt w:val="bullet"/>
      <w:lvlText w:val="o"/>
      <w:lvlJc w:val="left"/>
      <w:pPr>
        <w:tabs>
          <w:tab w:val="num" w:pos="1440"/>
        </w:tabs>
        <w:ind w:left="1440" w:hanging="360"/>
      </w:pPr>
      <w:rPr>
        <w:rFonts w:ascii="Courier New" w:hAnsi="Courier New"/>
      </w:rPr>
    </w:lvl>
    <w:lvl w:ilvl="2" w:tplc="91088630">
      <w:start w:val="1"/>
      <w:numFmt w:val="bullet"/>
      <w:lvlText w:val=""/>
      <w:lvlJc w:val="left"/>
      <w:pPr>
        <w:tabs>
          <w:tab w:val="num" w:pos="2160"/>
        </w:tabs>
        <w:ind w:left="2160" w:hanging="360"/>
      </w:pPr>
      <w:rPr>
        <w:rFonts w:ascii="Wingdings" w:hAnsi="Wingdings"/>
      </w:rPr>
    </w:lvl>
    <w:lvl w:ilvl="3" w:tplc="58B693AC">
      <w:start w:val="1"/>
      <w:numFmt w:val="bullet"/>
      <w:lvlText w:val=""/>
      <w:lvlJc w:val="left"/>
      <w:pPr>
        <w:tabs>
          <w:tab w:val="num" w:pos="2880"/>
        </w:tabs>
        <w:ind w:left="2880" w:hanging="360"/>
      </w:pPr>
      <w:rPr>
        <w:rFonts w:ascii="Symbol" w:hAnsi="Symbol"/>
      </w:rPr>
    </w:lvl>
    <w:lvl w:ilvl="4" w:tplc="A0C4025C">
      <w:start w:val="1"/>
      <w:numFmt w:val="bullet"/>
      <w:lvlText w:val="o"/>
      <w:lvlJc w:val="left"/>
      <w:pPr>
        <w:tabs>
          <w:tab w:val="num" w:pos="3600"/>
        </w:tabs>
        <w:ind w:left="3600" w:hanging="360"/>
      </w:pPr>
      <w:rPr>
        <w:rFonts w:ascii="Courier New" w:hAnsi="Courier New"/>
      </w:rPr>
    </w:lvl>
    <w:lvl w:ilvl="5" w:tplc="D5268BFE">
      <w:start w:val="1"/>
      <w:numFmt w:val="bullet"/>
      <w:lvlText w:val=""/>
      <w:lvlJc w:val="left"/>
      <w:pPr>
        <w:tabs>
          <w:tab w:val="num" w:pos="4320"/>
        </w:tabs>
        <w:ind w:left="4320" w:hanging="360"/>
      </w:pPr>
      <w:rPr>
        <w:rFonts w:ascii="Wingdings" w:hAnsi="Wingdings"/>
      </w:rPr>
    </w:lvl>
    <w:lvl w:ilvl="6" w:tplc="373C833E">
      <w:start w:val="1"/>
      <w:numFmt w:val="bullet"/>
      <w:lvlText w:val=""/>
      <w:lvlJc w:val="left"/>
      <w:pPr>
        <w:tabs>
          <w:tab w:val="num" w:pos="5040"/>
        </w:tabs>
        <w:ind w:left="5040" w:hanging="360"/>
      </w:pPr>
      <w:rPr>
        <w:rFonts w:ascii="Symbol" w:hAnsi="Symbol"/>
      </w:rPr>
    </w:lvl>
    <w:lvl w:ilvl="7" w:tplc="728265F6">
      <w:start w:val="1"/>
      <w:numFmt w:val="bullet"/>
      <w:lvlText w:val="o"/>
      <w:lvlJc w:val="left"/>
      <w:pPr>
        <w:tabs>
          <w:tab w:val="num" w:pos="5760"/>
        </w:tabs>
        <w:ind w:left="5760" w:hanging="360"/>
      </w:pPr>
      <w:rPr>
        <w:rFonts w:ascii="Courier New" w:hAnsi="Courier New"/>
      </w:rPr>
    </w:lvl>
    <w:lvl w:ilvl="8" w:tplc="289C65E0">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F64A1C16">
      <w:start w:val="1"/>
      <w:numFmt w:val="bullet"/>
      <w:lvlText w:val=""/>
      <w:lvlJc w:val="left"/>
      <w:pPr>
        <w:ind w:left="720" w:hanging="360"/>
      </w:pPr>
      <w:rPr>
        <w:rFonts w:ascii="Symbol" w:hAnsi="Symbol"/>
      </w:rPr>
    </w:lvl>
    <w:lvl w:ilvl="1" w:tplc="BBD6A5A6">
      <w:start w:val="1"/>
      <w:numFmt w:val="bullet"/>
      <w:lvlText w:val="o"/>
      <w:lvlJc w:val="left"/>
      <w:pPr>
        <w:tabs>
          <w:tab w:val="num" w:pos="1440"/>
        </w:tabs>
        <w:ind w:left="1440" w:hanging="360"/>
      </w:pPr>
      <w:rPr>
        <w:rFonts w:ascii="Courier New" w:hAnsi="Courier New"/>
      </w:rPr>
    </w:lvl>
    <w:lvl w:ilvl="2" w:tplc="81B8019A">
      <w:start w:val="1"/>
      <w:numFmt w:val="bullet"/>
      <w:lvlText w:val=""/>
      <w:lvlJc w:val="left"/>
      <w:pPr>
        <w:tabs>
          <w:tab w:val="num" w:pos="2160"/>
        </w:tabs>
        <w:ind w:left="2160" w:hanging="360"/>
      </w:pPr>
      <w:rPr>
        <w:rFonts w:ascii="Wingdings" w:hAnsi="Wingdings"/>
      </w:rPr>
    </w:lvl>
    <w:lvl w:ilvl="3" w:tplc="D67A8C7E">
      <w:start w:val="1"/>
      <w:numFmt w:val="bullet"/>
      <w:lvlText w:val=""/>
      <w:lvlJc w:val="left"/>
      <w:pPr>
        <w:tabs>
          <w:tab w:val="num" w:pos="2880"/>
        </w:tabs>
        <w:ind w:left="2880" w:hanging="360"/>
      </w:pPr>
      <w:rPr>
        <w:rFonts w:ascii="Symbol" w:hAnsi="Symbol"/>
      </w:rPr>
    </w:lvl>
    <w:lvl w:ilvl="4" w:tplc="57249BBC">
      <w:start w:val="1"/>
      <w:numFmt w:val="bullet"/>
      <w:lvlText w:val="o"/>
      <w:lvlJc w:val="left"/>
      <w:pPr>
        <w:tabs>
          <w:tab w:val="num" w:pos="3600"/>
        </w:tabs>
        <w:ind w:left="3600" w:hanging="360"/>
      </w:pPr>
      <w:rPr>
        <w:rFonts w:ascii="Courier New" w:hAnsi="Courier New"/>
      </w:rPr>
    </w:lvl>
    <w:lvl w:ilvl="5" w:tplc="17928380">
      <w:start w:val="1"/>
      <w:numFmt w:val="bullet"/>
      <w:lvlText w:val=""/>
      <w:lvlJc w:val="left"/>
      <w:pPr>
        <w:tabs>
          <w:tab w:val="num" w:pos="4320"/>
        </w:tabs>
        <w:ind w:left="4320" w:hanging="360"/>
      </w:pPr>
      <w:rPr>
        <w:rFonts w:ascii="Wingdings" w:hAnsi="Wingdings"/>
      </w:rPr>
    </w:lvl>
    <w:lvl w:ilvl="6" w:tplc="4112C034">
      <w:start w:val="1"/>
      <w:numFmt w:val="bullet"/>
      <w:lvlText w:val=""/>
      <w:lvlJc w:val="left"/>
      <w:pPr>
        <w:tabs>
          <w:tab w:val="num" w:pos="5040"/>
        </w:tabs>
        <w:ind w:left="5040" w:hanging="360"/>
      </w:pPr>
      <w:rPr>
        <w:rFonts w:ascii="Symbol" w:hAnsi="Symbol"/>
      </w:rPr>
    </w:lvl>
    <w:lvl w:ilvl="7" w:tplc="46DCF56E">
      <w:start w:val="1"/>
      <w:numFmt w:val="bullet"/>
      <w:lvlText w:val="o"/>
      <w:lvlJc w:val="left"/>
      <w:pPr>
        <w:tabs>
          <w:tab w:val="num" w:pos="5760"/>
        </w:tabs>
        <w:ind w:left="5760" w:hanging="360"/>
      </w:pPr>
      <w:rPr>
        <w:rFonts w:ascii="Courier New" w:hAnsi="Courier New"/>
      </w:rPr>
    </w:lvl>
    <w:lvl w:ilvl="8" w:tplc="20244DE0">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B1C8B3DA">
      <w:start w:val="1"/>
      <w:numFmt w:val="bullet"/>
      <w:lvlText w:val=""/>
      <w:lvlJc w:val="left"/>
      <w:pPr>
        <w:ind w:left="720" w:hanging="360"/>
      </w:pPr>
      <w:rPr>
        <w:rFonts w:ascii="Symbol" w:hAnsi="Symbol"/>
      </w:rPr>
    </w:lvl>
    <w:lvl w:ilvl="1" w:tplc="48925FCC">
      <w:start w:val="1"/>
      <w:numFmt w:val="bullet"/>
      <w:lvlText w:val="o"/>
      <w:lvlJc w:val="left"/>
      <w:pPr>
        <w:tabs>
          <w:tab w:val="num" w:pos="1440"/>
        </w:tabs>
        <w:ind w:left="1440" w:hanging="360"/>
      </w:pPr>
      <w:rPr>
        <w:rFonts w:ascii="Courier New" w:hAnsi="Courier New"/>
      </w:rPr>
    </w:lvl>
    <w:lvl w:ilvl="2" w:tplc="A656C958">
      <w:start w:val="1"/>
      <w:numFmt w:val="bullet"/>
      <w:lvlText w:val=""/>
      <w:lvlJc w:val="left"/>
      <w:pPr>
        <w:tabs>
          <w:tab w:val="num" w:pos="2160"/>
        </w:tabs>
        <w:ind w:left="2160" w:hanging="360"/>
      </w:pPr>
      <w:rPr>
        <w:rFonts w:ascii="Wingdings" w:hAnsi="Wingdings"/>
      </w:rPr>
    </w:lvl>
    <w:lvl w:ilvl="3" w:tplc="B006701E">
      <w:start w:val="1"/>
      <w:numFmt w:val="bullet"/>
      <w:lvlText w:val=""/>
      <w:lvlJc w:val="left"/>
      <w:pPr>
        <w:tabs>
          <w:tab w:val="num" w:pos="2880"/>
        </w:tabs>
        <w:ind w:left="2880" w:hanging="360"/>
      </w:pPr>
      <w:rPr>
        <w:rFonts w:ascii="Symbol" w:hAnsi="Symbol"/>
      </w:rPr>
    </w:lvl>
    <w:lvl w:ilvl="4" w:tplc="B05A066C">
      <w:start w:val="1"/>
      <w:numFmt w:val="bullet"/>
      <w:lvlText w:val="o"/>
      <w:lvlJc w:val="left"/>
      <w:pPr>
        <w:tabs>
          <w:tab w:val="num" w:pos="3600"/>
        </w:tabs>
        <w:ind w:left="3600" w:hanging="360"/>
      </w:pPr>
      <w:rPr>
        <w:rFonts w:ascii="Courier New" w:hAnsi="Courier New"/>
      </w:rPr>
    </w:lvl>
    <w:lvl w:ilvl="5" w:tplc="9E9A03D4">
      <w:start w:val="1"/>
      <w:numFmt w:val="bullet"/>
      <w:lvlText w:val=""/>
      <w:lvlJc w:val="left"/>
      <w:pPr>
        <w:tabs>
          <w:tab w:val="num" w:pos="4320"/>
        </w:tabs>
        <w:ind w:left="4320" w:hanging="360"/>
      </w:pPr>
      <w:rPr>
        <w:rFonts w:ascii="Wingdings" w:hAnsi="Wingdings"/>
      </w:rPr>
    </w:lvl>
    <w:lvl w:ilvl="6" w:tplc="3F9A51EC">
      <w:start w:val="1"/>
      <w:numFmt w:val="bullet"/>
      <w:lvlText w:val=""/>
      <w:lvlJc w:val="left"/>
      <w:pPr>
        <w:tabs>
          <w:tab w:val="num" w:pos="5040"/>
        </w:tabs>
        <w:ind w:left="5040" w:hanging="360"/>
      </w:pPr>
      <w:rPr>
        <w:rFonts w:ascii="Symbol" w:hAnsi="Symbol"/>
      </w:rPr>
    </w:lvl>
    <w:lvl w:ilvl="7" w:tplc="5A18E078">
      <w:start w:val="1"/>
      <w:numFmt w:val="bullet"/>
      <w:lvlText w:val="o"/>
      <w:lvlJc w:val="left"/>
      <w:pPr>
        <w:tabs>
          <w:tab w:val="num" w:pos="5760"/>
        </w:tabs>
        <w:ind w:left="5760" w:hanging="360"/>
      </w:pPr>
      <w:rPr>
        <w:rFonts w:ascii="Courier New" w:hAnsi="Courier New"/>
      </w:rPr>
    </w:lvl>
    <w:lvl w:ilvl="8" w:tplc="020E4A5C">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38568E9E">
      <w:start w:val="1"/>
      <w:numFmt w:val="bullet"/>
      <w:lvlText w:val=""/>
      <w:lvlJc w:val="left"/>
      <w:pPr>
        <w:ind w:left="720" w:hanging="360"/>
      </w:pPr>
      <w:rPr>
        <w:rFonts w:ascii="Symbol" w:hAnsi="Symbol"/>
      </w:rPr>
    </w:lvl>
    <w:lvl w:ilvl="1" w:tplc="ACDAC8F0">
      <w:start w:val="1"/>
      <w:numFmt w:val="bullet"/>
      <w:lvlText w:val="o"/>
      <w:lvlJc w:val="left"/>
      <w:pPr>
        <w:tabs>
          <w:tab w:val="num" w:pos="1440"/>
        </w:tabs>
        <w:ind w:left="1440" w:hanging="360"/>
      </w:pPr>
      <w:rPr>
        <w:rFonts w:ascii="Courier New" w:hAnsi="Courier New"/>
      </w:rPr>
    </w:lvl>
    <w:lvl w:ilvl="2" w:tplc="299CC4D8">
      <w:start w:val="1"/>
      <w:numFmt w:val="bullet"/>
      <w:lvlText w:val=""/>
      <w:lvlJc w:val="left"/>
      <w:pPr>
        <w:tabs>
          <w:tab w:val="num" w:pos="2160"/>
        </w:tabs>
        <w:ind w:left="2160" w:hanging="360"/>
      </w:pPr>
      <w:rPr>
        <w:rFonts w:ascii="Wingdings" w:hAnsi="Wingdings"/>
      </w:rPr>
    </w:lvl>
    <w:lvl w:ilvl="3" w:tplc="0FA8FEC0">
      <w:start w:val="1"/>
      <w:numFmt w:val="bullet"/>
      <w:lvlText w:val=""/>
      <w:lvlJc w:val="left"/>
      <w:pPr>
        <w:tabs>
          <w:tab w:val="num" w:pos="2880"/>
        </w:tabs>
        <w:ind w:left="2880" w:hanging="360"/>
      </w:pPr>
      <w:rPr>
        <w:rFonts w:ascii="Symbol" w:hAnsi="Symbol"/>
      </w:rPr>
    </w:lvl>
    <w:lvl w:ilvl="4" w:tplc="A12E0C52">
      <w:start w:val="1"/>
      <w:numFmt w:val="bullet"/>
      <w:lvlText w:val="o"/>
      <w:lvlJc w:val="left"/>
      <w:pPr>
        <w:tabs>
          <w:tab w:val="num" w:pos="3600"/>
        </w:tabs>
        <w:ind w:left="3600" w:hanging="360"/>
      </w:pPr>
      <w:rPr>
        <w:rFonts w:ascii="Courier New" w:hAnsi="Courier New"/>
      </w:rPr>
    </w:lvl>
    <w:lvl w:ilvl="5" w:tplc="03FC58F8">
      <w:start w:val="1"/>
      <w:numFmt w:val="bullet"/>
      <w:lvlText w:val=""/>
      <w:lvlJc w:val="left"/>
      <w:pPr>
        <w:tabs>
          <w:tab w:val="num" w:pos="4320"/>
        </w:tabs>
        <w:ind w:left="4320" w:hanging="360"/>
      </w:pPr>
      <w:rPr>
        <w:rFonts w:ascii="Wingdings" w:hAnsi="Wingdings"/>
      </w:rPr>
    </w:lvl>
    <w:lvl w:ilvl="6" w:tplc="95CA0AD8">
      <w:start w:val="1"/>
      <w:numFmt w:val="bullet"/>
      <w:lvlText w:val=""/>
      <w:lvlJc w:val="left"/>
      <w:pPr>
        <w:tabs>
          <w:tab w:val="num" w:pos="5040"/>
        </w:tabs>
        <w:ind w:left="5040" w:hanging="360"/>
      </w:pPr>
      <w:rPr>
        <w:rFonts w:ascii="Symbol" w:hAnsi="Symbol"/>
      </w:rPr>
    </w:lvl>
    <w:lvl w:ilvl="7" w:tplc="77A0AD8C">
      <w:start w:val="1"/>
      <w:numFmt w:val="bullet"/>
      <w:lvlText w:val="o"/>
      <w:lvlJc w:val="left"/>
      <w:pPr>
        <w:tabs>
          <w:tab w:val="num" w:pos="5760"/>
        </w:tabs>
        <w:ind w:left="5760" w:hanging="360"/>
      </w:pPr>
      <w:rPr>
        <w:rFonts w:ascii="Courier New" w:hAnsi="Courier New"/>
      </w:rPr>
    </w:lvl>
    <w:lvl w:ilvl="8" w:tplc="5748D6A6">
      <w:start w:val="1"/>
      <w:numFmt w:val="bullet"/>
      <w:lvlText w:val=""/>
      <w:lvlJc w:val="left"/>
      <w:pPr>
        <w:tabs>
          <w:tab w:val="num" w:pos="6480"/>
        </w:tabs>
        <w:ind w:left="6480" w:hanging="360"/>
      </w:pPr>
      <w:rPr>
        <w:rFonts w:ascii="Wingdings" w:hAnsi="Wingdings"/>
      </w:rPr>
    </w:lvl>
  </w:abstractNum>
  <w:abstractNum w:abstractNumId="6" w15:restartNumberingAfterBreak="0">
    <w:nsid w:val="09AC2E3F"/>
    <w:multiLevelType w:val="hybridMultilevel"/>
    <w:tmpl w:val="D0D06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CD741D"/>
    <w:multiLevelType w:val="hybridMultilevel"/>
    <w:tmpl w:val="2064D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06354"/>
    <w:multiLevelType w:val="hybridMultilevel"/>
    <w:tmpl w:val="927E7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6F089D"/>
    <w:multiLevelType w:val="hybridMultilevel"/>
    <w:tmpl w:val="1D7CA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41508130">
    <w:abstractNumId w:val="0"/>
  </w:num>
  <w:num w:numId="2" w16cid:durableId="1452240664">
    <w:abstractNumId w:val="1"/>
  </w:num>
  <w:num w:numId="3" w16cid:durableId="123239870">
    <w:abstractNumId w:val="2"/>
  </w:num>
  <w:num w:numId="4" w16cid:durableId="61414741">
    <w:abstractNumId w:val="3"/>
  </w:num>
  <w:num w:numId="5" w16cid:durableId="1687055350">
    <w:abstractNumId w:val="4"/>
  </w:num>
  <w:num w:numId="6" w16cid:durableId="1025331131">
    <w:abstractNumId w:val="5"/>
  </w:num>
  <w:num w:numId="7" w16cid:durableId="1876695942">
    <w:abstractNumId w:val="6"/>
  </w:num>
  <w:num w:numId="8" w16cid:durableId="1341543193">
    <w:abstractNumId w:val="9"/>
  </w:num>
  <w:num w:numId="9" w16cid:durableId="1537232595">
    <w:abstractNumId w:val="8"/>
  </w:num>
  <w:num w:numId="10" w16cid:durableId="10101824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displayBackgroundShape/>
  <w:proofState w:spelling="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D14"/>
    <w:rsid w:val="00005B18"/>
    <w:rsid w:val="00015A29"/>
    <w:rsid w:val="000215EC"/>
    <w:rsid w:val="00033D66"/>
    <w:rsid w:val="000412A2"/>
    <w:rsid w:val="00050C37"/>
    <w:rsid w:val="00063AB4"/>
    <w:rsid w:val="000657BF"/>
    <w:rsid w:val="00086FB3"/>
    <w:rsid w:val="00095431"/>
    <w:rsid w:val="000B2625"/>
    <w:rsid w:val="000C3328"/>
    <w:rsid w:val="000D57FA"/>
    <w:rsid w:val="000F014E"/>
    <w:rsid w:val="00101E94"/>
    <w:rsid w:val="00110E98"/>
    <w:rsid w:val="0014513A"/>
    <w:rsid w:val="00146D3C"/>
    <w:rsid w:val="00153C33"/>
    <w:rsid w:val="00166E04"/>
    <w:rsid w:val="00185958"/>
    <w:rsid w:val="00187B8A"/>
    <w:rsid w:val="001F3ECB"/>
    <w:rsid w:val="002005A3"/>
    <w:rsid w:val="00233EB0"/>
    <w:rsid w:val="0026524B"/>
    <w:rsid w:val="00271EFD"/>
    <w:rsid w:val="00276B90"/>
    <w:rsid w:val="00280722"/>
    <w:rsid w:val="00294045"/>
    <w:rsid w:val="002971AD"/>
    <w:rsid w:val="002A21FF"/>
    <w:rsid w:val="002E631E"/>
    <w:rsid w:val="002E6E81"/>
    <w:rsid w:val="00305FC2"/>
    <w:rsid w:val="0030631F"/>
    <w:rsid w:val="003455DE"/>
    <w:rsid w:val="00380AB5"/>
    <w:rsid w:val="003E5106"/>
    <w:rsid w:val="003F56BC"/>
    <w:rsid w:val="00456F36"/>
    <w:rsid w:val="004626F2"/>
    <w:rsid w:val="00475E0D"/>
    <w:rsid w:val="00490CED"/>
    <w:rsid w:val="004935AB"/>
    <w:rsid w:val="004A47CF"/>
    <w:rsid w:val="004C1869"/>
    <w:rsid w:val="004D1894"/>
    <w:rsid w:val="004D4A1A"/>
    <w:rsid w:val="004D7D1F"/>
    <w:rsid w:val="005129CF"/>
    <w:rsid w:val="00514C40"/>
    <w:rsid w:val="005370B0"/>
    <w:rsid w:val="005616E2"/>
    <w:rsid w:val="00565AB7"/>
    <w:rsid w:val="00570C47"/>
    <w:rsid w:val="00576BCD"/>
    <w:rsid w:val="005A4C89"/>
    <w:rsid w:val="005F0940"/>
    <w:rsid w:val="00603D14"/>
    <w:rsid w:val="00666FD5"/>
    <w:rsid w:val="00685E00"/>
    <w:rsid w:val="006F1517"/>
    <w:rsid w:val="00702F62"/>
    <w:rsid w:val="00706377"/>
    <w:rsid w:val="007330D0"/>
    <w:rsid w:val="00735E75"/>
    <w:rsid w:val="00744DC3"/>
    <w:rsid w:val="007545E7"/>
    <w:rsid w:val="00763680"/>
    <w:rsid w:val="00785377"/>
    <w:rsid w:val="007C32DA"/>
    <w:rsid w:val="007C517B"/>
    <w:rsid w:val="007D115D"/>
    <w:rsid w:val="00816DA8"/>
    <w:rsid w:val="00872472"/>
    <w:rsid w:val="008747B1"/>
    <w:rsid w:val="00875623"/>
    <w:rsid w:val="008826E5"/>
    <w:rsid w:val="008950E7"/>
    <w:rsid w:val="008F0E61"/>
    <w:rsid w:val="009131BA"/>
    <w:rsid w:val="00916DCF"/>
    <w:rsid w:val="009201CB"/>
    <w:rsid w:val="00931BB5"/>
    <w:rsid w:val="0094395A"/>
    <w:rsid w:val="00945F02"/>
    <w:rsid w:val="0097467F"/>
    <w:rsid w:val="00974B44"/>
    <w:rsid w:val="00982E85"/>
    <w:rsid w:val="00990913"/>
    <w:rsid w:val="009B5F19"/>
    <w:rsid w:val="009B67CD"/>
    <w:rsid w:val="009C2F4C"/>
    <w:rsid w:val="009D01E3"/>
    <w:rsid w:val="009D1883"/>
    <w:rsid w:val="009F0CC3"/>
    <w:rsid w:val="009F36DF"/>
    <w:rsid w:val="00A028E2"/>
    <w:rsid w:val="00A0631A"/>
    <w:rsid w:val="00A10E3D"/>
    <w:rsid w:val="00A1192D"/>
    <w:rsid w:val="00A12025"/>
    <w:rsid w:val="00A12284"/>
    <w:rsid w:val="00A31EFE"/>
    <w:rsid w:val="00A41F50"/>
    <w:rsid w:val="00A61329"/>
    <w:rsid w:val="00AA60F5"/>
    <w:rsid w:val="00AC4A5F"/>
    <w:rsid w:val="00AD4F1B"/>
    <w:rsid w:val="00AE6782"/>
    <w:rsid w:val="00AF5594"/>
    <w:rsid w:val="00B20947"/>
    <w:rsid w:val="00B34F7A"/>
    <w:rsid w:val="00B53B14"/>
    <w:rsid w:val="00B83C6C"/>
    <w:rsid w:val="00B8587A"/>
    <w:rsid w:val="00B86A88"/>
    <w:rsid w:val="00B8782F"/>
    <w:rsid w:val="00BC6545"/>
    <w:rsid w:val="00BE3CA5"/>
    <w:rsid w:val="00BF327E"/>
    <w:rsid w:val="00BF37DD"/>
    <w:rsid w:val="00C168B7"/>
    <w:rsid w:val="00C17E80"/>
    <w:rsid w:val="00C26B7D"/>
    <w:rsid w:val="00C36182"/>
    <w:rsid w:val="00C37916"/>
    <w:rsid w:val="00C733AC"/>
    <w:rsid w:val="00C76A35"/>
    <w:rsid w:val="00CA5C09"/>
    <w:rsid w:val="00CD2E69"/>
    <w:rsid w:val="00CD4C2F"/>
    <w:rsid w:val="00CD5B2C"/>
    <w:rsid w:val="00CE6C07"/>
    <w:rsid w:val="00CF1BCE"/>
    <w:rsid w:val="00D63CBE"/>
    <w:rsid w:val="00D65C36"/>
    <w:rsid w:val="00D81F96"/>
    <w:rsid w:val="00D93A68"/>
    <w:rsid w:val="00DA74EE"/>
    <w:rsid w:val="00DD41AE"/>
    <w:rsid w:val="00DE1125"/>
    <w:rsid w:val="00E33FFD"/>
    <w:rsid w:val="00E50F9C"/>
    <w:rsid w:val="00EC6416"/>
    <w:rsid w:val="00EC7659"/>
    <w:rsid w:val="00EF07D6"/>
    <w:rsid w:val="00EF2D33"/>
    <w:rsid w:val="00F03EB5"/>
    <w:rsid w:val="00F214D6"/>
    <w:rsid w:val="00F36A23"/>
    <w:rsid w:val="00F6083C"/>
    <w:rsid w:val="00F836E7"/>
    <w:rsid w:val="00F87F29"/>
    <w:rsid w:val="00F93AC6"/>
    <w:rsid w:val="00FB00FC"/>
    <w:rsid w:val="00FB639B"/>
    <w:rsid w:val="00FF0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C06A7D"/>
  <w15:docId w15:val="{A39CE4B8-6D74-4B1D-BEE5-B73B5E71E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document">
    <w:name w:val="div_document"/>
    <w:basedOn w:val="Normal"/>
    <w:pPr>
      <w:spacing w:line="400" w:lineRule="atLeast"/>
    </w:pPr>
  </w:style>
  <w:style w:type="paragraph" w:customStyle="1" w:styleId="divdocumentdivfirstsection">
    <w:name w:val="div_document_div_firstsection"/>
    <w:basedOn w:val="Normal"/>
  </w:style>
  <w:style w:type="paragraph" w:customStyle="1" w:styleId="divdocumentdivparagraph">
    <w:name w:val="div_document_div_paragraph"/>
    <w:basedOn w:val="Normal"/>
  </w:style>
  <w:style w:type="paragraph" w:customStyle="1" w:styleId="divdocumentdivname">
    <w:name w:val="div_document_div_name"/>
    <w:basedOn w:val="Normal"/>
    <w:rPr>
      <w:color w:val="000000"/>
    </w:rPr>
  </w:style>
  <w:style w:type="paragraph" w:customStyle="1" w:styleId="divonlyName">
    <w:name w:val="div_onlyName"/>
    <w:basedOn w:val="div"/>
  </w:style>
  <w:style w:type="paragraph" w:customStyle="1" w:styleId="div">
    <w:name w:val="div"/>
    <w:basedOn w:val="Normal"/>
  </w:style>
  <w:style w:type="character" w:customStyle="1" w:styleId="span">
    <w:name w:val="span"/>
    <w:basedOn w:val="DefaultParagraphFont"/>
    <w:rPr>
      <w:sz w:val="24"/>
      <w:szCs w:val="24"/>
      <w:bdr w:val="none" w:sz="0" w:space="0" w:color="auto"/>
      <w:vertAlign w:val="baseline"/>
    </w:rPr>
  </w:style>
  <w:style w:type="paragraph" w:customStyle="1" w:styleId="divdocumentdivlowerborderupper">
    <w:name w:val="div_document_div_lowerborderupper"/>
    <w:basedOn w:val="Normal"/>
    <w:pPr>
      <w:pBdr>
        <w:bottom w:val="single" w:sz="8" w:space="0" w:color="000000"/>
      </w:pBdr>
      <w:spacing w:line="0" w:lineRule="atLeast"/>
    </w:pPr>
    <w:rPr>
      <w:color w:val="000000"/>
      <w:sz w:val="0"/>
      <w:szCs w:val="0"/>
    </w:rPr>
  </w:style>
  <w:style w:type="paragraph" w:customStyle="1" w:styleId="divdocumentdivlowerborder">
    <w:name w:val="div_document_div_lowerborder"/>
    <w:basedOn w:val="Normal"/>
    <w:pPr>
      <w:pBdr>
        <w:bottom w:val="single" w:sz="24" w:space="0" w:color="000000"/>
      </w:pBdr>
      <w:spacing w:line="0" w:lineRule="atLeast"/>
    </w:pPr>
    <w:rPr>
      <w:color w:val="000000"/>
      <w:sz w:val="0"/>
      <w:szCs w:val="0"/>
    </w:rPr>
  </w:style>
  <w:style w:type="paragraph" w:customStyle="1" w:styleId="divdocumentdivSECTIONCNTC">
    <w:name w:val="div_document_div_SECTION_CNTC"/>
    <w:basedOn w:val="Normal"/>
  </w:style>
  <w:style w:type="paragraph" w:customStyle="1" w:styleId="divaddress">
    <w:name w:val="div_address"/>
    <w:basedOn w:val="div"/>
    <w:pPr>
      <w:spacing w:line="380" w:lineRule="atLeast"/>
      <w:jc w:val="center"/>
    </w:pPr>
    <w:rPr>
      <w:sz w:val="22"/>
      <w:szCs w:val="22"/>
    </w:rPr>
  </w:style>
  <w:style w:type="character" w:customStyle="1" w:styleId="divdocumentdivaddressli">
    <w:name w:val="div_document_div_address_li"/>
    <w:basedOn w:val="DefaultParagraphFont"/>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documentbullet">
    <w:name w:val="document_bullet"/>
    <w:basedOn w:val="DefaultParagraphFont"/>
    <w:rPr>
      <w:sz w:val="26"/>
      <w:szCs w:val="26"/>
    </w:rPr>
  </w:style>
  <w:style w:type="paragraph" w:customStyle="1" w:styleId="divdocumentsection">
    <w:name w:val="div_document_section"/>
    <w:basedOn w:val="Normal"/>
  </w:style>
  <w:style w:type="paragraph" w:customStyle="1" w:styleId="divdocumentdivheading">
    <w:name w:val="div_document_div_heading"/>
    <w:basedOn w:val="Normal"/>
  </w:style>
  <w:style w:type="character" w:customStyle="1" w:styleId="divdocumentdivheadingCharacter">
    <w:name w:val="div_document_div_heading Character"/>
    <w:basedOn w:val="DefaultParagraphFont"/>
  </w:style>
  <w:style w:type="character" w:customStyle="1" w:styleId="divdocumentdivsectiontitle">
    <w:name w:val="div_document_div_sectiontitle"/>
    <w:basedOn w:val="DefaultParagraphFont"/>
    <w:rPr>
      <w:color w:val="000000"/>
      <w:sz w:val="30"/>
      <w:szCs w:val="30"/>
    </w:rPr>
  </w:style>
  <w:style w:type="paragraph" w:customStyle="1" w:styleId="divdocumentsinglecolumn">
    <w:name w:val="div_document_singlecolumn"/>
    <w:basedOn w:val="Normal"/>
  </w:style>
  <w:style w:type="character" w:customStyle="1" w:styleId="singlecolumnspanpaddedlinenth-child1">
    <w:name w:val="singlecolumn_span_paddedline_nth-child(1)"/>
    <w:basedOn w:val="DefaultParagraphFont"/>
  </w:style>
  <w:style w:type="character" w:customStyle="1" w:styleId="spandegree">
    <w:name w:val="span_degree"/>
    <w:basedOn w:val="span"/>
    <w:rPr>
      <w:b/>
      <w:bCs/>
      <w:sz w:val="24"/>
      <w:szCs w:val="24"/>
      <w:bdr w:val="none" w:sz="0" w:space="0" w:color="auto"/>
      <w:vertAlign w:val="baseline"/>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spancompanyname">
    <w:name w:val="span_companyname"/>
    <w:basedOn w:val="span"/>
    <w:rPr>
      <w:b/>
      <w:bCs/>
      <w:sz w:val="24"/>
      <w:szCs w:val="24"/>
      <w:bdr w:val="none" w:sz="0" w:space="0" w:color="auto"/>
      <w:vertAlign w:val="baseline"/>
    </w:rPr>
  </w:style>
  <w:style w:type="paragraph" w:customStyle="1" w:styleId="p">
    <w:name w:val="p"/>
    <w:basedOn w:val="Normal"/>
  </w:style>
  <w:style w:type="paragraph" w:customStyle="1" w:styleId="hiltParaWrapper">
    <w:name w:val="hiltParaWrapper"/>
    <w:basedOn w:val="Normal"/>
  </w:style>
  <w:style w:type="paragraph" w:customStyle="1" w:styleId="divdocumentulli">
    <w:name w:val="div_document_ul_li"/>
    <w:basedOn w:val="Normal"/>
  </w:style>
  <w:style w:type="table" w:customStyle="1" w:styleId="divdocumenttable">
    <w:name w:val="div_document_table"/>
    <w:basedOn w:val="TableNormal"/>
    <w:tblPr/>
  </w:style>
  <w:style w:type="paragraph" w:customStyle="1" w:styleId="documentsectionnotmulti-para-hiltnotmulti-section-hiltmulti-para-opt">
    <w:name w:val="document_section_not(.multi-para-hilt)_not(.multi-section-hilt)_multi-para-opt"/>
    <w:basedOn w:val="Normal"/>
    <w:rPr>
      <w:vanish/>
    </w:rPr>
  </w:style>
  <w:style w:type="paragraph" w:customStyle="1" w:styleId="documenttxtBold">
    <w:name w:val="document_txtBold"/>
    <w:basedOn w:val="Normal"/>
    <w:rPr>
      <w:b/>
      <w:bCs/>
    </w:rPr>
  </w:style>
  <w:style w:type="character" w:customStyle="1" w:styleId="spanjobtitle">
    <w:name w:val="span_jobtitle"/>
    <w:basedOn w:val="span"/>
    <w:rPr>
      <w:b/>
      <w:bCs/>
      <w:sz w:val="24"/>
      <w:szCs w:val="24"/>
      <w:bdr w:val="none" w:sz="0" w:space="0" w:color="auto"/>
      <w:vertAlign w:val="baseline"/>
    </w:rPr>
  </w:style>
  <w:style w:type="character" w:customStyle="1" w:styleId="spanpaddedlineCharacter">
    <w:name w:val="span_paddedline Character"/>
    <w:basedOn w:val="span"/>
    <w:rPr>
      <w:sz w:val="24"/>
      <w:szCs w:val="24"/>
      <w:bdr w:val="none" w:sz="0" w:space="0" w:color="auto"/>
      <w:vertAlign w:val="baseline"/>
    </w:rPr>
  </w:style>
  <w:style w:type="paragraph" w:styleId="Header">
    <w:name w:val="header"/>
    <w:basedOn w:val="Normal"/>
    <w:link w:val="HeaderChar"/>
    <w:uiPriority w:val="99"/>
    <w:unhideWhenUsed/>
    <w:rsid w:val="009131BA"/>
    <w:pPr>
      <w:tabs>
        <w:tab w:val="center" w:pos="4680"/>
        <w:tab w:val="right" w:pos="9360"/>
      </w:tabs>
      <w:spacing w:line="240" w:lineRule="auto"/>
    </w:pPr>
  </w:style>
  <w:style w:type="character" w:customStyle="1" w:styleId="HeaderChar">
    <w:name w:val="Header Char"/>
    <w:basedOn w:val="DefaultParagraphFont"/>
    <w:link w:val="Header"/>
    <w:uiPriority w:val="99"/>
    <w:rsid w:val="009131BA"/>
    <w:rPr>
      <w:sz w:val="24"/>
      <w:szCs w:val="24"/>
    </w:rPr>
  </w:style>
  <w:style w:type="paragraph" w:styleId="Footer">
    <w:name w:val="footer"/>
    <w:basedOn w:val="Normal"/>
    <w:link w:val="FooterChar"/>
    <w:uiPriority w:val="99"/>
    <w:unhideWhenUsed/>
    <w:rsid w:val="009131BA"/>
    <w:pPr>
      <w:tabs>
        <w:tab w:val="center" w:pos="4680"/>
        <w:tab w:val="right" w:pos="9360"/>
      </w:tabs>
      <w:spacing w:line="240" w:lineRule="auto"/>
    </w:pPr>
  </w:style>
  <w:style w:type="character" w:customStyle="1" w:styleId="FooterChar">
    <w:name w:val="Footer Char"/>
    <w:basedOn w:val="DefaultParagraphFont"/>
    <w:link w:val="Footer"/>
    <w:uiPriority w:val="99"/>
    <w:rsid w:val="009131B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536471">
      <w:bodyDiv w:val="1"/>
      <w:marLeft w:val="0"/>
      <w:marRight w:val="0"/>
      <w:marTop w:val="0"/>
      <w:marBottom w:val="0"/>
      <w:divBdr>
        <w:top w:val="none" w:sz="0" w:space="0" w:color="auto"/>
        <w:left w:val="none" w:sz="0" w:space="0" w:color="auto"/>
        <w:bottom w:val="none" w:sz="0" w:space="0" w:color="auto"/>
        <w:right w:val="none" w:sz="0" w:space="0" w:color="auto"/>
      </w:divBdr>
      <w:divsChild>
        <w:div w:id="150489272">
          <w:marLeft w:val="0"/>
          <w:marRight w:val="0"/>
          <w:marTop w:val="0"/>
          <w:marBottom w:val="0"/>
          <w:divBdr>
            <w:top w:val="none" w:sz="0" w:space="0" w:color="auto"/>
            <w:left w:val="none" w:sz="0" w:space="0" w:color="auto"/>
            <w:bottom w:val="none" w:sz="0" w:space="0" w:color="auto"/>
            <w:right w:val="none" w:sz="0" w:space="0" w:color="auto"/>
          </w:divBdr>
          <w:divsChild>
            <w:div w:id="310869411">
              <w:marLeft w:val="195"/>
              <w:marRight w:val="0"/>
              <w:marTop w:val="0"/>
              <w:marBottom w:val="135"/>
              <w:divBdr>
                <w:top w:val="none" w:sz="0" w:space="0" w:color="auto"/>
                <w:left w:val="none" w:sz="0" w:space="0" w:color="auto"/>
                <w:bottom w:val="none" w:sz="0" w:space="0" w:color="auto"/>
                <w:right w:val="none" w:sz="0" w:space="0" w:color="auto"/>
              </w:divBdr>
            </w:div>
          </w:divsChild>
        </w:div>
        <w:div w:id="2062289065">
          <w:marLeft w:val="0"/>
          <w:marRight w:val="0"/>
          <w:marTop w:val="0"/>
          <w:marBottom w:val="0"/>
          <w:divBdr>
            <w:top w:val="none" w:sz="0" w:space="0" w:color="auto"/>
            <w:left w:val="none" w:sz="0" w:space="0" w:color="auto"/>
            <w:bottom w:val="none" w:sz="0" w:space="0" w:color="auto"/>
            <w:right w:val="none" w:sz="0" w:space="0" w:color="auto"/>
          </w:divBdr>
          <w:divsChild>
            <w:div w:id="1462265018">
              <w:marLeft w:val="0"/>
              <w:marRight w:val="0"/>
              <w:marTop w:val="45"/>
              <w:marBottom w:val="0"/>
              <w:divBdr>
                <w:top w:val="none" w:sz="0" w:space="0" w:color="auto"/>
                <w:left w:val="none" w:sz="0" w:space="0" w:color="auto"/>
                <w:bottom w:val="none" w:sz="0" w:space="0" w:color="auto"/>
                <w:right w:val="none" w:sz="0" w:space="0" w:color="auto"/>
              </w:divBdr>
            </w:div>
            <w:div w:id="1367483271">
              <w:marLeft w:val="195"/>
              <w:marRight w:val="0"/>
              <w:marTop w:val="0"/>
              <w:marBottom w:val="135"/>
              <w:divBdr>
                <w:top w:val="none" w:sz="0" w:space="0" w:color="auto"/>
                <w:left w:val="none" w:sz="0" w:space="0" w:color="auto"/>
                <w:bottom w:val="none" w:sz="0" w:space="0" w:color="auto"/>
                <w:right w:val="none" w:sz="0" w:space="0" w:color="auto"/>
              </w:divBdr>
            </w:div>
          </w:divsChild>
        </w:div>
        <w:div w:id="1505704238">
          <w:marLeft w:val="0"/>
          <w:marRight w:val="0"/>
          <w:marTop w:val="0"/>
          <w:marBottom w:val="0"/>
          <w:divBdr>
            <w:top w:val="none" w:sz="0" w:space="0" w:color="auto"/>
            <w:left w:val="none" w:sz="0" w:space="0" w:color="auto"/>
            <w:bottom w:val="none" w:sz="0" w:space="0" w:color="auto"/>
            <w:right w:val="none" w:sz="0" w:space="0" w:color="auto"/>
          </w:divBdr>
          <w:divsChild>
            <w:div w:id="1311442911">
              <w:marLeft w:val="0"/>
              <w:marRight w:val="0"/>
              <w:marTop w:val="45"/>
              <w:marBottom w:val="0"/>
              <w:divBdr>
                <w:top w:val="none" w:sz="0" w:space="0" w:color="auto"/>
                <w:left w:val="none" w:sz="0" w:space="0" w:color="auto"/>
                <w:bottom w:val="none" w:sz="0" w:space="0" w:color="auto"/>
                <w:right w:val="none" w:sz="0" w:space="0" w:color="auto"/>
              </w:divBdr>
            </w:div>
            <w:div w:id="11689372">
              <w:marLeft w:val="195"/>
              <w:marRight w:val="0"/>
              <w:marTop w:val="0"/>
              <w:marBottom w:val="135"/>
              <w:divBdr>
                <w:top w:val="none" w:sz="0" w:space="0" w:color="auto"/>
                <w:left w:val="none" w:sz="0" w:space="0" w:color="auto"/>
                <w:bottom w:val="none" w:sz="0" w:space="0" w:color="auto"/>
                <w:right w:val="none" w:sz="0" w:space="0" w:color="auto"/>
              </w:divBdr>
            </w:div>
          </w:divsChild>
        </w:div>
        <w:div w:id="1842698294">
          <w:marLeft w:val="0"/>
          <w:marRight w:val="0"/>
          <w:marTop w:val="0"/>
          <w:marBottom w:val="0"/>
          <w:divBdr>
            <w:top w:val="none" w:sz="0" w:space="0" w:color="auto"/>
            <w:left w:val="none" w:sz="0" w:space="0" w:color="auto"/>
            <w:bottom w:val="none" w:sz="0" w:space="0" w:color="auto"/>
            <w:right w:val="none" w:sz="0" w:space="0" w:color="auto"/>
          </w:divBdr>
          <w:divsChild>
            <w:div w:id="1028599203">
              <w:marLeft w:val="0"/>
              <w:marRight w:val="0"/>
              <w:marTop w:val="45"/>
              <w:marBottom w:val="0"/>
              <w:divBdr>
                <w:top w:val="none" w:sz="0" w:space="0" w:color="auto"/>
                <w:left w:val="none" w:sz="0" w:space="0" w:color="auto"/>
                <w:bottom w:val="none" w:sz="0" w:space="0" w:color="auto"/>
                <w:right w:val="none" w:sz="0" w:space="0" w:color="auto"/>
              </w:divBdr>
            </w:div>
            <w:div w:id="1735005345">
              <w:marLeft w:val="195"/>
              <w:marRight w:val="0"/>
              <w:marTop w:val="0"/>
              <w:marBottom w:val="135"/>
              <w:divBdr>
                <w:top w:val="none" w:sz="0" w:space="0" w:color="auto"/>
                <w:left w:val="none" w:sz="0" w:space="0" w:color="auto"/>
                <w:bottom w:val="none" w:sz="0" w:space="0" w:color="auto"/>
                <w:right w:val="none" w:sz="0" w:space="0" w:color="auto"/>
              </w:divBdr>
            </w:div>
          </w:divsChild>
        </w:div>
        <w:div w:id="737241756">
          <w:marLeft w:val="0"/>
          <w:marRight w:val="0"/>
          <w:marTop w:val="0"/>
          <w:marBottom w:val="0"/>
          <w:divBdr>
            <w:top w:val="none" w:sz="0" w:space="0" w:color="auto"/>
            <w:left w:val="none" w:sz="0" w:space="0" w:color="auto"/>
            <w:bottom w:val="none" w:sz="0" w:space="0" w:color="auto"/>
            <w:right w:val="none" w:sz="0" w:space="0" w:color="auto"/>
          </w:divBdr>
          <w:divsChild>
            <w:div w:id="953907859">
              <w:marLeft w:val="0"/>
              <w:marRight w:val="0"/>
              <w:marTop w:val="45"/>
              <w:marBottom w:val="0"/>
              <w:divBdr>
                <w:top w:val="none" w:sz="0" w:space="0" w:color="auto"/>
                <w:left w:val="none" w:sz="0" w:space="0" w:color="auto"/>
                <w:bottom w:val="none" w:sz="0" w:space="0" w:color="auto"/>
                <w:right w:val="none" w:sz="0" w:space="0" w:color="auto"/>
              </w:divBdr>
            </w:div>
            <w:div w:id="44305920">
              <w:marLeft w:val="195"/>
              <w:marRight w:val="0"/>
              <w:marTop w:val="0"/>
              <w:marBottom w:val="135"/>
              <w:divBdr>
                <w:top w:val="none" w:sz="0" w:space="0" w:color="auto"/>
                <w:left w:val="none" w:sz="0" w:space="0" w:color="auto"/>
                <w:bottom w:val="none" w:sz="0" w:space="0" w:color="auto"/>
                <w:right w:val="none" w:sz="0" w:space="0" w:color="auto"/>
              </w:divBdr>
            </w:div>
          </w:divsChild>
        </w:div>
      </w:divsChild>
    </w:div>
    <w:div w:id="664361833">
      <w:bodyDiv w:val="1"/>
      <w:marLeft w:val="0"/>
      <w:marRight w:val="0"/>
      <w:marTop w:val="0"/>
      <w:marBottom w:val="0"/>
      <w:divBdr>
        <w:top w:val="none" w:sz="0" w:space="0" w:color="auto"/>
        <w:left w:val="none" w:sz="0" w:space="0" w:color="auto"/>
        <w:bottom w:val="none" w:sz="0" w:space="0" w:color="auto"/>
        <w:right w:val="none" w:sz="0" w:space="0" w:color="auto"/>
      </w:divBdr>
      <w:divsChild>
        <w:div w:id="956791934">
          <w:marLeft w:val="0"/>
          <w:marRight w:val="0"/>
          <w:marTop w:val="0"/>
          <w:marBottom w:val="0"/>
          <w:divBdr>
            <w:top w:val="none" w:sz="0" w:space="0" w:color="auto"/>
            <w:left w:val="none" w:sz="0" w:space="0" w:color="auto"/>
            <w:bottom w:val="none" w:sz="0" w:space="0" w:color="auto"/>
            <w:right w:val="none" w:sz="0" w:space="0" w:color="auto"/>
          </w:divBdr>
          <w:divsChild>
            <w:div w:id="1307855825">
              <w:marLeft w:val="195"/>
              <w:marRight w:val="0"/>
              <w:marTop w:val="0"/>
              <w:marBottom w:val="135"/>
              <w:divBdr>
                <w:top w:val="none" w:sz="0" w:space="0" w:color="auto"/>
                <w:left w:val="none" w:sz="0" w:space="0" w:color="auto"/>
                <w:bottom w:val="none" w:sz="0" w:space="0" w:color="auto"/>
                <w:right w:val="none" w:sz="0" w:space="0" w:color="auto"/>
              </w:divBdr>
            </w:div>
          </w:divsChild>
        </w:div>
        <w:div w:id="1589270709">
          <w:marLeft w:val="0"/>
          <w:marRight w:val="0"/>
          <w:marTop w:val="0"/>
          <w:marBottom w:val="0"/>
          <w:divBdr>
            <w:top w:val="none" w:sz="0" w:space="0" w:color="auto"/>
            <w:left w:val="none" w:sz="0" w:space="0" w:color="auto"/>
            <w:bottom w:val="none" w:sz="0" w:space="0" w:color="auto"/>
            <w:right w:val="none" w:sz="0" w:space="0" w:color="auto"/>
          </w:divBdr>
          <w:divsChild>
            <w:div w:id="229972919">
              <w:marLeft w:val="0"/>
              <w:marRight w:val="0"/>
              <w:marTop w:val="45"/>
              <w:marBottom w:val="0"/>
              <w:divBdr>
                <w:top w:val="none" w:sz="0" w:space="0" w:color="auto"/>
                <w:left w:val="none" w:sz="0" w:space="0" w:color="auto"/>
                <w:bottom w:val="none" w:sz="0" w:space="0" w:color="auto"/>
                <w:right w:val="none" w:sz="0" w:space="0" w:color="auto"/>
              </w:divBdr>
            </w:div>
            <w:div w:id="1177227744">
              <w:marLeft w:val="195"/>
              <w:marRight w:val="0"/>
              <w:marTop w:val="0"/>
              <w:marBottom w:val="135"/>
              <w:divBdr>
                <w:top w:val="none" w:sz="0" w:space="0" w:color="auto"/>
                <w:left w:val="none" w:sz="0" w:space="0" w:color="auto"/>
                <w:bottom w:val="none" w:sz="0" w:space="0" w:color="auto"/>
                <w:right w:val="none" w:sz="0" w:space="0" w:color="auto"/>
              </w:divBdr>
            </w:div>
          </w:divsChild>
        </w:div>
        <w:div w:id="1396659404">
          <w:marLeft w:val="0"/>
          <w:marRight w:val="0"/>
          <w:marTop w:val="0"/>
          <w:marBottom w:val="0"/>
          <w:divBdr>
            <w:top w:val="none" w:sz="0" w:space="0" w:color="auto"/>
            <w:left w:val="none" w:sz="0" w:space="0" w:color="auto"/>
            <w:bottom w:val="none" w:sz="0" w:space="0" w:color="auto"/>
            <w:right w:val="none" w:sz="0" w:space="0" w:color="auto"/>
          </w:divBdr>
          <w:divsChild>
            <w:div w:id="877355247">
              <w:marLeft w:val="0"/>
              <w:marRight w:val="0"/>
              <w:marTop w:val="45"/>
              <w:marBottom w:val="0"/>
              <w:divBdr>
                <w:top w:val="none" w:sz="0" w:space="0" w:color="auto"/>
                <w:left w:val="none" w:sz="0" w:space="0" w:color="auto"/>
                <w:bottom w:val="none" w:sz="0" w:space="0" w:color="auto"/>
                <w:right w:val="none" w:sz="0" w:space="0" w:color="auto"/>
              </w:divBdr>
            </w:div>
            <w:div w:id="1424375981">
              <w:marLeft w:val="195"/>
              <w:marRight w:val="0"/>
              <w:marTop w:val="0"/>
              <w:marBottom w:val="135"/>
              <w:divBdr>
                <w:top w:val="none" w:sz="0" w:space="0" w:color="auto"/>
                <w:left w:val="none" w:sz="0" w:space="0" w:color="auto"/>
                <w:bottom w:val="none" w:sz="0" w:space="0" w:color="auto"/>
                <w:right w:val="none" w:sz="0" w:space="0" w:color="auto"/>
              </w:divBdr>
            </w:div>
          </w:divsChild>
        </w:div>
        <w:div w:id="1291980832">
          <w:marLeft w:val="0"/>
          <w:marRight w:val="0"/>
          <w:marTop w:val="0"/>
          <w:marBottom w:val="0"/>
          <w:divBdr>
            <w:top w:val="none" w:sz="0" w:space="0" w:color="auto"/>
            <w:left w:val="none" w:sz="0" w:space="0" w:color="auto"/>
            <w:bottom w:val="none" w:sz="0" w:space="0" w:color="auto"/>
            <w:right w:val="none" w:sz="0" w:space="0" w:color="auto"/>
          </w:divBdr>
          <w:divsChild>
            <w:div w:id="1113094961">
              <w:marLeft w:val="0"/>
              <w:marRight w:val="0"/>
              <w:marTop w:val="45"/>
              <w:marBottom w:val="0"/>
              <w:divBdr>
                <w:top w:val="none" w:sz="0" w:space="0" w:color="auto"/>
                <w:left w:val="none" w:sz="0" w:space="0" w:color="auto"/>
                <w:bottom w:val="none" w:sz="0" w:space="0" w:color="auto"/>
                <w:right w:val="none" w:sz="0" w:space="0" w:color="auto"/>
              </w:divBdr>
            </w:div>
            <w:div w:id="984429200">
              <w:marLeft w:val="195"/>
              <w:marRight w:val="0"/>
              <w:marTop w:val="0"/>
              <w:marBottom w:val="135"/>
              <w:divBdr>
                <w:top w:val="none" w:sz="0" w:space="0" w:color="auto"/>
                <w:left w:val="none" w:sz="0" w:space="0" w:color="auto"/>
                <w:bottom w:val="none" w:sz="0" w:space="0" w:color="auto"/>
                <w:right w:val="none" w:sz="0" w:space="0" w:color="auto"/>
              </w:divBdr>
            </w:div>
          </w:divsChild>
        </w:div>
        <w:div w:id="1341004449">
          <w:marLeft w:val="0"/>
          <w:marRight w:val="0"/>
          <w:marTop w:val="0"/>
          <w:marBottom w:val="0"/>
          <w:divBdr>
            <w:top w:val="none" w:sz="0" w:space="0" w:color="auto"/>
            <w:left w:val="none" w:sz="0" w:space="0" w:color="auto"/>
            <w:bottom w:val="none" w:sz="0" w:space="0" w:color="auto"/>
            <w:right w:val="none" w:sz="0" w:space="0" w:color="auto"/>
          </w:divBdr>
          <w:divsChild>
            <w:div w:id="551038680">
              <w:marLeft w:val="0"/>
              <w:marRight w:val="0"/>
              <w:marTop w:val="45"/>
              <w:marBottom w:val="0"/>
              <w:divBdr>
                <w:top w:val="none" w:sz="0" w:space="0" w:color="auto"/>
                <w:left w:val="none" w:sz="0" w:space="0" w:color="auto"/>
                <w:bottom w:val="none" w:sz="0" w:space="0" w:color="auto"/>
                <w:right w:val="none" w:sz="0" w:space="0" w:color="auto"/>
              </w:divBdr>
            </w:div>
            <w:div w:id="550308163">
              <w:marLeft w:val="195"/>
              <w:marRight w:val="0"/>
              <w:marTop w:val="0"/>
              <w:marBottom w:val="135"/>
              <w:divBdr>
                <w:top w:val="none" w:sz="0" w:space="0" w:color="auto"/>
                <w:left w:val="none" w:sz="0" w:space="0" w:color="auto"/>
                <w:bottom w:val="none" w:sz="0" w:space="0" w:color="auto"/>
                <w:right w:val="none" w:sz="0" w:space="0" w:color="auto"/>
              </w:divBdr>
            </w:div>
          </w:divsChild>
        </w:div>
      </w:divsChild>
    </w:div>
    <w:div w:id="1708215865">
      <w:bodyDiv w:val="1"/>
      <w:marLeft w:val="0"/>
      <w:marRight w:val="0"/>
      <w:marTop w:val="0"/>
      <w:marBottom w:val="0"/>
      <w:divBdr>
        <w:top w:val="none" w:sz="0" w:space="0" w:color="auto"/>
        <w:left w:val="none" w:sz="0" w:space="0" w:color="auto"/>
        <w:bottom w:val="none" w:sz="0" w:space="0" w:color="auto"/>
        <w:right w:val="none" w:sz="0" w:space="0" w:color="auto"/>
      </w:divBdr>
      <w:divsChild>
        <w:div w:id="1328679426">
          <w:marLeft w:val="0"/>
          <w:marRight w:val="0"/>
          <w:marTop w:val="0"/>
          <w:marBottom w:val="0"/>
          <w:divBdr>
            <w:top w:val="none" w:sz="0" w:space="0" w:color="auto"/>
            <w:left w:val="none" w:sz="0" w:space="0" w:color="auto"/>
            <w:bottom w:val="none" w:sz="0" w:space="0" w:color="auto"/>
            <w:right w:val="none" w:sz="0" w:space="0" w:color="auto"/>
          </w:divBdr>
          <w:divsChild>
            <w:div w:id="1275673456">
              <w:marLeft w:val="195"/>
              <w:marRight w:val="0"/>
              <w:marTop w:val="0"/>
              <w:marBottom w:val="135"/>
              <w:divBdr>
                <w:top w:val="none" w:sz="0" w:space="0" w:color="auto"/>
                <w:left w:val="none" w:sz="0" w:space="0" w:color="auto"/>
                <w:bottom w:val="none" w:sz="0" w:space="0" w:color="auto"/>
                <w:right w:val="none" w:sz="0" w:space="0" w:color="auto"/>
              </w:divBdr>
            </w:div>
          </w:divsChild>
        </w:div>
        <w:div w:id="144513408">
          <w:marLeft w:val="0"/>
          <w:marRight w:val="0"/>
          <w:marTop w:val="0"/>
          <w:marBottom w:val="0"/>
          <w:divBdr>
            <w:top w:val="none" w:sz="0" w:space="0" w:color="auto"/>
            <w:left w:val="none" w:sz="0" w:space="0" w:color="auto"/>
            <w:bottom w:val="none" w:sz="0" w:space="0" w:color="auto"/>
            <w:right w:val="none" w:sz="0" w:space="0" w:color="auto"/>
          </w:divBdr>
          <w:divsChild>
            <w:div w:id="42100015">
              <w:marLeft w:val="0"/>
              <w:marRight w:val="0"/>
              <w:marTop w:val="45"/>
              <w:marBottom w:val="0"/>
              <w:divBdr>
                <w:top w:val="none" w:sz="0" w:space="0" w:color="auto"/>
                <w:left w:val="none" w:sz="0" w:space="0" w:color="auto"/>
                <w:bottom w:val="none" w:sz="0" w:space="0" w:color="auto"/>
                <w:right w:val="none" w:sz="0" w:space="0" w:color="auto"/>
              </w:divBdr>
            </w:div>
            <w:div w:id="1461413568">
              <w:marLeft w:val="195"/>
              <w:marRight w:val="0"/>
              <w:marTop w:val="0"/>
              <w:marBottom w:val="135"/>
              <w:divBdr>
                <w:top w:val="none" w:sz="0" w:space="0" w:color="auto"/>
                <w:left w:val="none" w:sz="0" w:space="0" w:color="auto"/>
                <w:bottom w:val="none" w:sz="0" w:space="0" w:color="auto"/>
                <w:right w:val="none" w:sz="0" w:space="0" w:color="auto"/>
              </w:divBdr>
            </w:div>
          </w:divsChild>
        </w:div>
        <w:div w:id="1265839355">
          <w:marLeft w:val="0"/>
          <w:marRight w:val="0"/>
          <w:marTop w:val="0"/>
          <w:marBottom w:val="0"/>
          <w:divBdr>
            <w:top w:val="none" w:sz="0" w:space="0" w:color="auto"/>
            <w:left w:val="none" w:sz="0" w:space="0" w:color="auto"/>
            <w:bottom w:val="none" w:sz="0" w:space="0" w:color="auto"/>
            <w:right w:val="none" w:sz="0" w:space="0" w:color="auto"/>
          </w:divBdr>
          <w:divsChild>
            <w:div w:id="1211303894">
              <w:marLeft w:val="0"/>
              <w:marRight w:val="0"/>
              <w:marTop w:val="45"/>
              <w:marBottom w:val="0"/>
              <w:divBdr>
                <w:top w:val="none" w:sz="0" w:space="0" w:color="auto"/>
                <w:left w:val="none" w:sz="0" w:space="0" w:color="auto"/>
                <w:bottom w:val="none" w:sz="0" w:space="0" w:color="auto"/>
                <w:right w:val="none" w:sz="0" w:space="0" w:color="auto"/>
              </w:divBdr>
            </w:div>
            <w:div w:id="892084865">
              <w:marLeft w:val="195"/>
              <w:marRight w:val="0"/>
              <w:marTop w:val="0"/>
              <w:marBottom w:val="135"/>
              <w:divBdr>
                <w:top w:val="none" w:sz="0" w:space="0" w:color="auto"/>
                <w:left w:val="none" w:sz="0" w:space="0" w:color="auto"/>
                <w:bottom w:val="none" w:sz="0" w:space="0" w:color="auto"/>
                <w:right w:val="none" w:sz="0" w:space="0" w:color="auto"/>
              </w:divBdr>
            </w:div>
          </w:divsChild>
        </w:div>
        <w:div w:id="268245867">
          <w:marLeft w:val="0"/>
          <w:marRight w:val="0"/>
          <w:marTop w:val="0"/>
          <w:marBottom w:val="0"/>
          <w:divBdr>
            <w:top w:val="none" w:sz="0" w:space="0" w:color="auto"/>
            <w:left w:val="none" w:sz="0" w:space="0" w:color="auto"/>
            <w:bottom w:val="none" w:sz="0" w:space="0" w:color="auto"/>
            <w:right w:val="none" w:sz="0" w:space="0" w:color="auto"/>
          </w:divBdr>
          <w:divsChild>
            <w:div w:id="477384182">
              <w:marLeft w:val="0"/>
              <w:marRight w:val="0"/>
              <w:marTop w:val="45"/>
              <w:marBottom w:val="0"/>
              <w:divBdr>
                <w:top w:val="none" w:sz="0" w:space="0" w:color="auto"/>
                <w:left w:val="none" w:sz="0" w:space="0" w:color="auto"/>
                <w:bottom w:val="none" w:sz="0" w:space="0" w:color="auto"/>
                <w:right w:val="none" w:sz="0" w:space="0" w:color="auto"/>
              </w:divBdr>
            </w:div>
            <w:div w:id="1705251678">
              <w:marLeft w:val="195"/>
              <w:marRight w:val="0"/>
              <w:marTop w:val="0"/>
              <w:marBottom w:val="135"/>
              <w:divBdr>
                <w:top w:val="none" w:sz="0" w:space="0" w:color="auto"/>
                <w:left w:val="none" w:sz="0" w:space="0" w:color="auto"/>
                <w:bottom w:val="none" w:sz="0" w:space="0" w:color="auto"/>
                <w:right w:val="none" w:sz="0" w:space="0" w:color="auto"/>
              </w:divBdr>
            </w:div>
          </w:divsChild>
        </w:div>
        <w:div w:id="1809080676">
          <w:marLeft w:val="0"/>
          <w:marRight w:val="0"/>
          <w:marTop w:val="0"/>
          <w:marBottom w:val="0"/>
          <w:divBdr>
            <w:top w:val="none" w:sz="0" w:space="0" w:color="auto"/>
            <w:left w:val="none" w:sz="0" w:space="0" w:color="auto"/>
            <w:bottom w:val="none" w:sz="0" w:space="0" w:color="auto"/>
            <w:right w:val="none" w:sz="0" w:space="0" w:color="auto"/>
          </w:divBdr>
          <w:divsChild>
            <w:div w:id="1564292954">
              <w:marLeft w:val="0"/>
              <w:marRight w:val="0"/>
              <w:marTop w:val="45"/>
              <w:marBottom w:val="0"/>
              <w:divBdr>
                <w:top w:val="none" w:sz="0" w:space="0" w:color="auto"/>
                <w:left w:val="none" w:sz="0" w:space="0" w:color="auto"/>
                <w:bottom w:val="none" w:sz="0" w:space="0" w:color="auto"/>
                <w:right w:val="none" w:sz="0" w:space="0" w:color="auto"/>
              </w:divBdr>
            </w:div>
            <w:div w:id="68038729">
              <w:marLeft w:val="195"/>
              <w:marRight w:val="0"/>
              <w:marTop w:val="0"/>
              <w:marBottom w:val="135"/>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Yafet Girma</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Yafet Girma</dc:title>
  <dc:creator>yafet</dc:creator>
  <cp:lastModifiedBy>Mobile User</cp:lastModifiedBy>
  <cp:revision>6</cp:revision>
  <dcterms:created xsi:type="dcterms:W3CDTF">2024-08-27T16:08:00Z</dcterms:created>
  <dcterms:modified xsi:type="dcterms:W3CDTF">2024-08-29T21:59:00Z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9f50c1f6-5f36-49aa-b876-d29fa877afea</vt:lpwstr>
  </property>
  <property fmtid="{D5CDD505-2E9C-101B-9397-08002B2CF9AE}" pid="3" name="x1ye=0">
    <vt:lpwstr>eDoAAB+LCAAAAAAABAAVmLW6qwoQRh+IArfiFlhwdzrc3Xn6u0+fL4GZ+WWFQiAEQUmeEFhC4DiUwgiaQjGKRpgfQcMCGuf0K376x1MhmtzVmMxEmVG4ZjaQVuDAT0QbyXKnJiLNJhBJ6q5LM5kh4FktbDW6HHZ9hu22V5Ge6qCOHB1jkSKrUdfrANuAb7G5+JEAZftyuieylb3uGVuz2hiaVcMldWzNl+y84UtnYmOC/ehUGmyt/AoujlWBHFQ</vt:lpwstr>
  </property>
  <property fmtid="{D5CDD505-2E9C-101B-9397-08002B2CF9AE}" pid="4" name="x1ye=1">
    <vt:lpwstr>z1SO5vut0ahrqoCBVc4t/lEiIuUxJdfx1R/9N2MCrbunrDQ6nRHAzIoPrP1k3w7d+9bW7MBuN0liONh39qTrjVGkj01QRvOfPtkuc1vFF/l7ctodYXbJ1OFBnt4fX/vleab/Py+W7GoUGtgQLxv7QQfxVx7sxaE6ARmKkLIFACfQ1O1p0WnPJNJpV1YkusuyRPLdgj0G1QWQDdny+d5R1N0RgTdbOD/T9ErjjFYtZ7PnidDFFW6ngM6v0sNYL1L</vt:lpwstr>
  </property>
  <property fmtid="{D5CDD505-2E9C-101B-9397-08002B2CF9AE}" pid="5" name="x1ye=10">
    <vt:lpwstr>Dn8UfwOEciZhcKeOd9IfChURAWg1hWqWP/wiTfqylLY0uIkDH81Y6xhppF1bDbRiSHeabfUSkLKmaU/+CIbMsMFtX6iz1A7obn0iR4+gU9nHZVNHHVVe7xTutGQbubpv9JHNoOlWR0KIKzHu9yokorqgmJQkhzNYogmpYSajHsbg320UwIYQETEqtKUsRHHMTMxW+hBRXj4wM0mv8zMeMC1NrEhspBrd3DEqR2emDGizANCuSc+gkNVPtkG3qi3</vt:lpwstr>
  </property>
  <property fmtid="{D5CDD505-2E9C-101B-9397-08002B2CF9AE}" pid="6" name="x1ye=11">
    <vt:lpwstr>ZRNoThaYQnCuGioMgtZdYAl2h4m8nchuj4+wsaZfn1cD7FGSNl4o39tlPle47IrGZuP4C+UjlDX109hrT3fhZDlqqx5uJ8r7bnSl2/Sdz1slbD6N97YcehOmbGvkcsotJcK/StmteBghePECTyRd+ozlY2n+rx2WAb3GFdkTDClZiNRxvfXAC/+2NF3zeN8HUYE/x0B71UOFNft5RcjH97Rkk8rn0pK2v/FLUeiGCjLhy6iVHLKbpgv5vE3vJU4</vt:lpwstr>
  </property>
  <property fmtid="{D5CDD505-2E9C-101B-9397-08002B2CF9AE}" pid="7" name="x1ye=12">
    <vt:lpwstr>f1Vxnvpfz41CANKs807hm9rkJRzyqc4jJame1VbbH1twBfKWEBjbfwdX2DzXXCFxlgAe1GnMtlogI/D4/uIVapWxZDaLostedgCjE6C71ZnEbcAI9lAvTnTj0SPG+3Hf1JvX38xcy0OfzHH8L5S80NLBuJHvmai17jBTR7EukI/KM/1d+x5rBoeSTmS1m2xTgM2CTh7Ru5yNQW4y8e1B+8Xbi4/QHvx8CdKFPlifmNBRcCl0Diw5MtTPHNllCDr</vt:lpwstr>
  </property>
  <property fmtid="{D5CDD505-2E9C-101B-9397-08002B2CF9AE}" pid="8" name="x1ye=13">
    <vt:lpwstr>iv9YQ7yE+jQ5a5epJhTmgCbQwFM9d0wa0ZP2XBPV01I+OWAt26nzvrYAAoYJ8g23A6SsC2PaRIyK+i8pK0/nDflWDxvJfL8BaFz8THAbdGXSEYrFeLYqK0zzsmGZDTlHBSysbVcm9mib1Q8A+WnKMWzlu09t7sFJuaFvTQClI2JL8/StHgyqxoO0S5n2wv9n5mCMdIHmAQ83MtYr+qDNP7kXNszQrBoGHPLk0I8Eq13fOfznPz/O4I9SarwxdZt</vt:lpwstr>
  </property>
  <property fmtid="{D5CDD505-2E9C-101B-9397-08002B2CF9AE}" pid="9" name="x1ye=14">
    <vt:lpwstr>pFyoWubq+Gn2hp40uCVbnLI8udIe2PF+rHLHIqB892smbOzJ21hStKs0xMPa6kH8s4cXfnTKrtqemwIVW+vCQbvX/GkY2yJCCoprZ+BJ0xgZAreCaen29dp9YoDKLFlQ7euZnJIiAXtIIFk8+2HHVFpdQWiVYderA+aRTOU+OodqMwlIlOmMydtaSzcSkmicK6qzEiF1FgbeyxzGkkSkJW31DN6q/eLSlwfrpYA6/StQvNjBwVwZ9aocyMq+DUU</vt:lpwstr>
  </property>
  <property fmtid="{D5CDD505-2E9C-101B-9397-08002B2CF9AE}" pid="10" name="x1ye=15">
    <vt:lpwstr>B2/3VBWu8LGGc9gjv8YlxEXOV4b+XPmt3VMLXIkz8X/+qwmaTOYOcUJ9Od0Z+GhySchqPPvyUWABIjuXyjTnFzhoDdELirx7o2+Mnu/iBIpS/vpJEX7X9aT2v3ysEnzyLnhYakMo5l7ig5ZH/6cxQvVdbybamwzfx6KQ0Sf6CzORlCfR3/CMgOPYThYhCEIm0Acy4/WGas4liDDArOmYEBkO8NfRmM8+mLXbSJYcmfB2aH339nkWdk0o5W8R5kH</vt:lpwstr>
  </property>
  <property fmtid="{D5CDD505-2E9C-101B-9397-08002B2CF9AE}" pid="11" name="x1ye=16">
    <vt:lpwstr>rfDA0tn62RKXMe8UKFDxl7r8rZ+b+8EwIm4f9jYZxIglWLummoyM0R/c/4hMQWxgh+EgNlYTtsG/CSGRBKDEytMkYwI/IvEPLcW3/f6LTcv7uvLUAxBYYwdCPfVn6ibZg7EzOkNoy9NKg/T7S+KeYt+0OpBkWqeC8YfUBRBWxgiflBQesZRyCVlZHRz9QvD1WP4MHZytVc38Hp/Wv++OvCxXUKt+kzwWF7YmXl5sXLec378WzCr7qSIpeACVCLe</vt:lpwstr>
  </property>
  <property fmtid="{D5CDD505-2E9C-101B-9397-08002B2CF9AE}" pid="12" name="x1ye=17">
    <vt:lpwstr>womGqSK9POJY1A6XqH/weqjqSvueTJRN1aHrZIMb8ZVeULi6K32fMANJyAqsx9NuYNDB5+fwUTT8beRjvDbYtiseLCoz7j7hWqheSnTbSWUhbsRLcsJzWdoU3tEjDEHpabGxmWB3ThZ7Lhl1VOEgukRj+HItNXAU1wyaxmwAOoQCAfG1Ib0/wflLM0K3C9LTrOJvNaPPJjo2vWnIO4mlH2Qm1M3t+TNTAcvz9B6sTM3snG8Ibj6ZM4GxVtbzdtT</vt:lpwstr>
  </property>
  <property fmtid="{D5CDD505-2E9C-101B-9397-08002B2CF9AE}" pid="13" name="x1ye=18">
    <vt:lpwstr>oIRtZ/ENnKJ62ktrWjB6ABn1PJ1SwNAHbp4Erzx4wdv6t4F4hPKR4sxypFbX0dX9mirS2OGY+3/iwX78HMvjFAYxJMZPtCcv3kMRwNQviNcfISeiw84+3ahl2T+b3gUjOZnWr2A//spc8r08mzJAOanQKz9bqzDCzlQ9q8LCw6Iov/zsbmf5SNWM+C2yedDLfPlDCeEXL6QVpwzCMfp9v3HNZIQEJSWKWWj46OBs0f4Xx8ClFY7yPhsh5FpiTTL</vt:lpwstr>
  </property>
  <property fmtid="{D5CDD505-2E9C-101B-9397-08002B2CF9AE}" pid="14" name="x1ye=19">
    <vt:lpwstr>7LUImKiwnujPagAbKA4ouQfQFIFnzMLVbGnm1cY/Hr1KQ86QLW7M/J4MqhMLEB5Oa/+lrisSMEiQsJO73mPSzOnYCtDGK1et6PtH5NGKsRQtl/8tPzYW4xJw+yTOuDnEJmmC79UoBy7/xSeUQviEMJPX5YjVM7n+Gmic1HOBbf3NKiKUixkfG33i0puFY7d2EA0+1dO6IxPxbZXMDKtts0R6BtWkAnnAKaXDtP5gxfvYZRKjwAEfX7npQf0OLf0</vt:lpwstr>
  </property>
  <property fmtid="{D5CDD505-2E9C-101B-9397-08002B2CF9AE}" pid="15" name="x1ye=2">
    <vt:lpwstr>W8P01x3d88OayGN+/cmNYqogq8Ou7NPN1EpHIA/rRKBymztLbyw34euqnFXiV3rBeQWRT4u0LdZkUk77Ev15NtdS18CB7Lg+qFM0EbxknetA/Ig2DtaA5+PEg6bdPOidqImf8SscNnrlenkKCEONAyvPyE3shD5WeHdzjq232hjvb8xMAWFcRyMf7CdAPtf+wUhsuB4OGmtTXRtXtqT7r1UnuI+X6x74QxtAV8exRY1iv0UK3p4/ElYp60ykEcC</vt:lpwstr>
  </property>
  <property fmtid="{D5CDD505-2E9C-101B-9397-08002B2CF9AE}" pid="16" name="x1ye=20">
    <vt:lpwstr>YfT8DfNlSvwReVHBugKi0Ixjf1qp+1ZqSpgwvk5h8fYgoHTQnPwkgcSwn7pKPiAcCBa7jAr9/JVrePwD8Qzqn+hEVg5wz/L5e/96ifCd/YOzOOVWr54qUVInVOWf/Md3PdbbPjHcSpOfuSy8Yi+JLnygVvegUXKft3UxKwn3+qf3POcJiGHMmH5PLcWJ5PELj7LQcX/KVvtOW+Yh4dKhiYo66uJFDP3l65uZZ/Zny5fl9ct1Y/yvln9nEpgB3tc</vt:lpwstr>
  </property>
  <property fmtid="{D5CDD505-2E9C-101B-9397-08002B2CF9AE}" pid="17" name="x1ye=21">
    <vt:lpwstr>lLkptx9ONOP8Vp/gtAxzfSBy2b5NKEwc3tKf+hPshDW8xxJGIe9df6WObWSA86J2wn2aCSU+s5wsbYl6+/joLCQ0W0aRCLdUTeD6xaMzLhoJgpTV4PkYxKZ3ZlYatEizY6BGaDvrlzMj3/ucndfKHTUIOo60pQHoYW8jyAiazTLyrWqy/tr9cgKTTkJLlGH5j4v5NISJ36WUJJqyZitkTyyUZiD5GcqtJfBF4hz1ev0RO1p60xAieylwkPyrNP6</vt:lpwstr>
  </property>
  <property fmtid="{D5CDD505-2E9C-101B-9397-08002B2CF9AE}" pid="18" name="x1ye=22">
    <vt:lpwstr>RS/oDeIsqREFk7jMvNLH8Bwvuuq/bCu/TP64e/0bW60su2+1OwyJS3CJWaR/yLmNLGftGy3LPPnJQv/JwF5sT5VFoJYE0p3VzI7s0RwNXNyVmIzR7wt9fwfMtUd+c0Th1BVbVniOGQWWF9w0bfXUeeV/woE1Wv1MwM5G97W8VZXCGbnTVEBp8fz9RAe7N6sH1iPo/6j3ERPHZVPB1LWjuNZk1JpVKZ0DdhLmNQobpKpan4Fs9L5UutCWkb7l1Gb</vt:lpwstr>
  </property>
  <property fmtid="{D5CDD505-2E9C-101B-9397-08002B2CF9AE}" pid="19" name="x1ye=23">
    <vt:lpwstr>ixq+qEaFjCm+LuL+FuiOY6wwr3ixPJ47+KAdn2gBw19f0wxRN5HsbjBgBtVdAOb/KRcjziVaSkylQJe/AlMnBycvEDAQqMUHWk029j3j5DUgQGIglJiODUAlqzUy2zpwjo7t41JjCBKtaCFhEOwd4J1KvjLCYVKSDB0Ua+lbrSZaCEmGBP1MtzTj44E9w/4W0iSQVSvSRBKYpTt4a+27RMTKbxI13sb/FnXjad//smmyuREzPFVGT6dpHc/Q/pX</vt:lpwstr>
  </property>
  <property fmtid="{D5CDD505-2E9C-101B-9397-08002B2CF9AE}" pid="20" name="x1ye=24">
    <vt:lpwstr>97XHaQ37w4cNBEyA2l0rq3hMWrF6v3aDpLaXzQ207LR6vVvIX53ZPtJxzpHrgW6MUrXalCcfzcTlVx9YI+bbo7x8kWDdz+Olrr6lKTAdwAE5YtmIhsrajxG9I8khWfhw8ULtFAsB73lnoFYCe9yKAgvur6d6RqF49oyz2ik41G0qXe2T94W93N7nsMnc8qzbD7xvJrYsH/h+tOk9SBfn4tcgEve0BL5SVTImk8qTZV1CRyrfhbmcTxrgyDxF3+o</vt:lpwstr>
  </property>
  <property fmtid="{D5CDD505-2E9C-101B-9397-08002B2CF9AE}" pid="21" name="x1ye=25">
    <vt:lpwstr>R89/NgkUg1St5IQl7RNOrF2EYebSc3JXlNz2lujP90/biFDxqLnjkYPfTtM9y8wcs+PP3jJlUY8hckZeIaVHnh/j8gqga5PuGJTz7szNM2eecuQ12UE7WotDflU5F0rlbEJuSEp2OxQ4rhOLjvzdKSS4I0V176b+zLDdtGm9nmVsq+uJPx6oKcWIQ5ARSxjU15/3j4HUE3rMXZ8nZmubuCob0TDshwezHO2xuj4jdFBAFn2U55Z0+IUzT67QRfc</vt:lpwstr>
  </property>
  <property fmtid="{D5CDD505-2E9C-101B-9397-08002B2CF9AE}" pid="22" name="x1ye=26">
    <vt:lpwstr>HTirz4KGgOq/ur7W5tlI3W8XfL7BZeYW+QtmhE+fV6PfpQo/3J8OwkZ7ktCaeTY/zhjc+NLXzaVqkcifS94cSk2n4NP+c7ta03o4j98Yxt8l5kPz5kAB74k0FMLqsR1rZ7FNLsHGtXYNjM5tjbw02sJA18RE8anI5sRU9AWg1sHuVnmFqp9c4AskgGlC8jo4+c4YH7xK8JAXkuq8L1pVdJpvmv2XwB1An/tYGZ7IuFOjZTpZQar27KkYbAhC08y</vt:lpwstr>
  </property>
  <property fmtid="{D5CDD505-2E9C-101B-9397-08002B2CF9AE}" pid="23" name="x1ye=27">
    <vt:lpwstr>qkYOEEqJ3z/YzRw38vY7Vgw6tp8j3dImVG4a8N5b3+MWQOqaM5efY9jeFlLbA+9DoieYzOAcoA8NbtBohBGAzntz8n1oGqYVzJiHBvSrKJYeJZHa/94Udw71HIyar2rnFICFHSv3Z/VNFfISxR6MJienD5AFkeIJW4VPxCv6xSvAHHn6heqyBlY3u9xH14uwvvtla32Zu66HgFgJY8AykbWb74bVg9QeGyYT5XlYUSUe4Z1u8jG1vTh/DJIB+G2</vt:lpwstr>
  </property>
  <property fmtid="{D5CDD505-2E9C-101B-9397-08002B2CF9AE}" pid="24" name="x1ye=28">
    <vt:lpwstr>7m+tJtVtVowc9vMyKWAv3d+PzFT9L1vFSPLWGMk4PCd+UaP/XN1gDi4yuNoLKQ6c02Ft6Z2WWLchpB1cqjp4oGxHsKY/qKDTqwa+2i0lIEd+7L13K/aaGtKi9KLemmeuOezs0lOYv89NdD6I48RH54Oo3R/77axDj7ionllhmaOuiWYdiGNuO48W591uvc8pwGt7eM3jBXzQKy/S3AMO79oJk5VND8zz/RH3G/J98ZOz6XA4h5jkUHoDO/ichz2</vt:lpwstr>
  </property>
  <property fmtid="{D5CDD505-2E9C-101B-9397-08002B2CF9AE}" pid="25" name="x1ye=29">
    <vt:lpwstr>PL38jHd9AUL63Whb+/K5quiqaH9rWBRwUN6NGCW4Jee7QE5tr4AGExQdAQqbocMNscnHBNNpBXAzqdflOOd1lm6vLphlo/5CXFkR5w07y2GwDf/E/hYWL8+3QWbIhDkSHWhekzwC0uWsqa8nGsJPEaUTmUeRqLuNzAvr8a/dI1YbBvboXcfNk88atTD7eoAZbmU/3EuRN+OzUzJ+QxK+8uIRrWGqqfLEB3xgeDmo4Z6FyVoOMO+8a1ufJ7Nk45R</vt:lpwstr>
  </property>
  <property fmtid="{D5CDD505-2E9C-101B-9397-08002B2CF9AE}" pid="26" name="x1ye=3">
    <vt:lpwstr>mX0ovZeFYVFhEGqPjwBQJMPBF5rvbefmiYaakp8Yh7aAXLV+/fAPzfIA9KQS9o7SHjYwpeilapFE289neJMDPC3E6U/Q58eJj8Xz7J81babbf1ttbPIsl1zKawfZPDzSzYS3vytNAjuNuhKeW1loyXmVKzkdiTFZh199gZPcmlDhIoq0yb71l/yH9Wrjl+LhHyYwnlFnDQUm/13zyZ4uapT3XHnOw5Jf+BWU2HNxpQBQT9Hd+8RH/6+s0OdFIIN</vt:lpwstr>
  </property>
  <property fmtid="{D5CDD505-2E9C-101B-9397-08002B2CF9AE}" pid="27" name="x1ye=30">
    <vt:lpwstr>hDVL55cKKudkIl7GImJSuM2F2Whi+YgIWSn3ZveSemDTvjn9P8PkUfaGPX1jlAanOEHI8ffxBqUUfPgXm5wriFau2jOryYhZa2RX9BsPLs9pWLAn6UWRVAX5CQZNObwgFioLRsjfOr+ykzSfhxjz3ku5TIBjuORpDmCV/yuy8LD/c7sLphLBwvlK08qXWb0m1emK+5criYdhGB5+TBwaCuFyeFN/CinQaYGPO4w0a9vw7GYNQLDc6vgMDHVNXDB</vt:lpwstr>
  </property>
  <property fmtid="{D5CDD505-2E9C-101B-9397-08002B2CF9AE}" pid="28" name="x1ye=31">
    <vt:lpwstr>dQ6U1mVu+EOkne8iIs1h8qHP0ABqYgOCOdbeiOQ+Rv14Y/msT+ML+hLSo705Mwf4o+ZNre7gahBEWCF3gvthZlr1xoqVaPipbuSVnFU+eANR0nkytFooL7nxTRZfKJ+8N32H+krv0BiqCzUuRVeT406GTBSXK+Mr3rYk/DjJmydyxjQPPyh1IDI8+cvO79dJxaqJEO8bD8Ywucf+8eYIRjbDJYsOeLyQ3SWfgTDALN458lVV7xK2Iv6gHd+b5mf</vt:lpwstr>
  </property>
  <property fmtid="{D5CDD505-2E9C-101B-9397-08002B2CF9AE}" pid="29" name="x1ye=32">
    <vt:lpwstr>6xF2Cxs/mZMp55x3AEwIDbUYaOd5tvGnul3Z/8KL7nKWuIC4HM21ZastxbHj4/RKuaO+L57hZjdCA2CLHmRR88OmjRSjwVkf4gl/bNMR/j1j6qtu/yt0Exv6a6i3GYam1O0V5aulxDpsLFhBif8Ae7vo0WSoKMoiAup8hTwtjt2p2A5xmOOyX6+Gt+NPSveketL/PW+ZUi5p4gJAfcYXybk+uJzTX311tkY7viiQYKPkNZ4e5/JuMIJoyK2nvL8</vt:lpwstr>
  </property>
  <property fmtid="{D5CDD505-2E9C-101B-9397-08002B2CF9AE}" pid="30" name="x1ye=33">
    <vt:lpwstr>XXxnk4nKtZlnQ8DIT4pcZ9dcbQ+IVwkyimv7ah/gk5t8FdeUfSWI2O5JsrZKlzbbCwayx0fW/JEWjDp7JlRaR0uvtxMmLKJBezVKj2Bi/0Y5JEogAbM3IpRGGx9cjz9bTxy6RmjvjOy0WQaGD3MMMZ36El7K72VHKqAFXCtRtQT6ridFlDpbtkM5mgKV+22DQZg9/MerD3cDpSs7gGjUhluIXm4ZRH7dw18M5MPF5cJDt/W/vRWqJhLj4XvKr9R</vt:lpwstr>
  </property>
  <property fmtid="{D5CDD505-2E9C-101B-9397-08002B2CF9AE}" pid="31" name="x1ye=34">
    <vt:lpwstr>gkYpL+K/czlG0Efn/Gb9wMJWpo/8PuQdSLayRDO1+nRqmYYlrx7AUH9duYvilwipyC3MdWcq+3eAcqZsBWthax+v1pG/M4BgZJdX4l3N8NZABDcP3Fky7Dgb8WhSJTJDnWXk7ot09CEesN8+cB6FaXOjgXbofmkITRo28yTV1DyT6J7g2/OSl8m4WNfiwPAA//bWMo9HgPWnNoR7aco7j6vdTGa72vr7XeiOn6Zx9HL/oDWLCzgzC/UKMh/9f7t</vt:lpwstr>
  </property>
  <property fmtid="{D5CDD505-2E9C-101B-9397-08002B2CF9AE}" pid="32" name="x1ye=35">
    <vt:lpwstr>bagNeMwtAqMcuHfqhuQjwtCACuE+byJxVLRxYneruwqI4bihsgY0aa6Xy+6Gib6LEumBZs4RgJlx35zw0ihfcFPg/IrUkfYNkwGmlBBg0oCFu99zdXQ0jPBMqMWAOF1DhagroHawbXAatBaJ0KWt4E+/0w0E33sfcufyA78joA55npoHE5SkRJC/qf4h+1a6ge+FHOdm74Zzpv5fIxf5/AlrhnHcP/XZXtIzJI1tAhXT9Hlr4VVCRKQVVe7u4Hd</vt:lpwstr>
  </property>
  <property fmtid="{D5CDD505-2E9C-101B-9397-08002B2CF9AE}" pid="33" name="x1ye=36">
    <vt:lpwstr>nnMxocs81VydxjOowpziMKm/jDIabPHlviP3UutG2mESaPKZzp/jYtzAVGlmPIgrnDZfUPVRkgRdfdmsPViNd5rbFhwS23zLkKp5U4Ugk0A1qgQp+F3JUXNcVoIDpEH6wjkktp4Ha5SgRSsM96v4BGYieQ8K3uXWdgUyy39vCAQI/XriBDsiifZeLa3ttctN/K5MneVYllzCfLg2IoNkab5dPRqwzkSMXmD73HWRY4ytRj5wztJPPN1W2KOvmt1</vt:lpwstr>
  </property>
  <property fmtid="{D5CDD505-2E9C-101B-9397-08002B2CF9AE}" pid="34" name="x1ye=37">
    <vt:lpwstr>dnMLhbZKseVtk5eCEJMBsOY1OpRKD4+Z+BiqQlofiJaohG66A2VyRep72c/kLz1oCWYh6vRUARI4ZdLnuF5DY63iaG7BOPxP5omAl8fjl4WlV0b3Hqz1ccRvaudB0EUT3/QWCrIbKYIdOTF8ywcocFMhGKTbiJEAWt0z084NEvvOPWzJeE0TwSgVJzjHpD3vBjGsw9MzPgJnw1tV0gqnpMQufTmeAQtZhVIdTu2GbJeSKamEaUoDtS5A98I8pLP</vt:lpwstr>
  </property>
  <property fmtid="{D5CDD505-2E9C-101B-9397-08002B2CF9AE}" pid="35" name="x1ye=38">
    <vt:lpwstr>bAxX2o0xkcSfqKChzSziTo8CkHIoEaGwWcSKiBYeGD8QG/6hyZubXXZJm7HTciP4T49wd06llK6g2iAB9/9E0BdFU23ah8Br3Z2811c9FfqG+iAH04jVXgKG8isbf0ui6N3c3k5GZPzLrIQi2FoWT5fcP7yjJ6oeS8YYLUJZzfW1LSDra6kEr+NS4Wb33UM2aSp0KkY4hwu8HFL0A+A+6msLUkrsqM3TA6DmmXTiOMvJcXP53DHCsfiaXczbAha</vt:lpwstr>
  </property>
  <property fmtid="{D5CDD505-2E9C-101B-9397-08002B2CF9AE}" pid="36" name="x1ye=39">
    <vt:lpwstr>EfwnVCiGEKc905z2fbGIq1Q2nJPWP8KlfomTZAtPOOKhKFVqyMaLv5TEooFootHLh36uvjbfTsoKqZs/C+XIkaKg1qj0Eef67GSUxGQdllsofutdL9WRsb9ub+lxpZWgYQ9FbKZH+vDH9Vnf41fBNE7QgYrzySm83N+bcdZNzneP5XX3KN1StyTy93kaVvdoDeB6WzgDW6GdjriS8X6+iOF9QxRKC3TwC2jyj916BwHQ9eZ5/ijU8CBeJI2Hjxj</vt:lpwstr>
  </property>
  <property fmtid="{D5CDD505-2E9C-101B-9397-08002B2CF9AE}" pid="37" name="x1ye=4">
    <vt:lpwstr>VkXEo0pfZqEbe4npfWyWnix9f81ks5Nk0PA5hFnvavh9G+oFwJvnJgExkivCOaZRIAwFg3EJbpSzNPKrJ7gXhUM6bHrmmdYSUMg2RR03t0mNsSQemu49JE2L10W0mHhxajRf3uaO3krpx1jgJLyCuBCfS2fpAqo6c3oXC9QOI09E0vkWHoUMXpZtRBKiCbVWm+r3mjsa3UyHvzlc9MF2r4gDkkGOaDhYGJSw4nYBn5w8+jpfgq+qvPL9w8jcpyc</vt:lpwstr>
  </property>
  <property fmtid="{D5CDD505-2E9C-101B-9397-08002B2CF9AE}" pid="38" name="x1ye=40">
    <vt:lpwstr>xvjE0S7P141d/zVxmRpMz0yUIhQMznBfXYxHfrHI9Wt/SrtEzYRZYEfqUj5d7wP1V6YAfsP/KaeGNBchLsyLTskziie65J5ctlnfSvnvtvJ//AIJfd+ZcU5WvqiV1/yxq0sG2DiOA97T1M1JN+67KscSfI5myH29AhF1JdtB0Mv9Krf4bWZKDCB/Q5W0Zsoir9sxpD0tDNDvo2BL1wsP9DgSV1LTjbZcf33qj99xij73469A8xvjV810ee9iZwQ</vt:lpwstr>
  </property>
  <property fmtid="{D5CDD505-2E9C-101B-9397-08002B2CF9AE}" pid="39" name="x1ye=41">
    <vt:lpwstr>WcvFfhrsBvksKKHRyvTtvNc0jlSFQmMno4sLAxfyiJJnXuBr+6oMayI4YaoVt83/p/g1D555uIRHCDkVWOK1DW8h99Lf/Uq+vbOSHJccrsULf2g53gvqtkPfDJIh0Ek05ovJovTS+rBZcHvS3JDOFCfm5p3HzImlgnkGRp+3NTKmPnMjj/JUtlBIdehhoDLz5mtj/EJh6xdUPy+wR+1AyhrXqza96IF5Y3H3N8XcwKy2SiVFbiND1Q5aNabHAzr</vt:lpwstr>
  </property>
  <property fmtid="{D5CDD505-2E9C-101B-9397-08002B2CF9AE}" pid="40" name="x1ye=42">
    <vt:lpwstr>8fu0VK1G7SX1Da7JSDv6bSdC4hhWgmtgZOY8YYiUSblUaNc5U1ieXGmBtJyBJSeupIWGJLng4/l8Ivh2mX/H2uM5T3cOdYaMgVEcq8IAcK/WJiY4mxy2xCkj1/BQ44YoycNmAlfIIk2B/UFOheHDwfsrLpx8l8pc1EcAl5TvSk+OZ29wjoChzHljL5+uRf1tGj0jfVj/hwB4DSFWleAHiIr7kLmCdnnZjPk4JLw/Q3sYwpbo2WYUmeCyseKD1ij</vt:lpwstr>
  </property>
  <property fmtid="{D5CDD505-2E9C-101B-9397-08002B2CF9AE}" pid="41" name="x1ye=43">
    <vt:lpwstr>uplp1X9j7XhRYmLS/gOLEkkaFt+5yOu+vhQtrtMzJ8KfZDjGzDAregMdNoNxu5030JkN7LBwfZvBbCzI1ttmyoyBZ6L9JV5mauOvspyeZ2jqGViJMvdu1L6ZPY8n6t5Tn7aHN8CXf0x3XnxZ2MmPaiW2FO/jm7br5QOhgHhzh3h3FwFkzMK92D3n8/obBeCOUfA9e1uO+Y0At8b1u6q7x/+L/jL+av32y8aPseixJ+jaTfG4Qrkz3+yE/wN8p9B</vt:lpwstr>
  </property>
  <property fmtid="{D5CDD505-2E9C-101B-9397-08002B2CF9AE}" pid="42" name="x1ye=44">
    <vt:lpwstr>Jq9lGg7PM8tyiLP2t7ThLVO4sYkDvDHjIhnyAB67evvFyuLZ+zmrFr6XMt0eGaInC2V/Xs0WpaluJAfvWBH55ndw15mCoYy2a3grLqgHP252CCFpLUhFo8d5c+7P587N3T+MAWchxGhQb6r2IDHbCfjLJIgjZFdYBAJmR6/+wrf+DDfwcdIv2Fnoxa+XMJhZl63l75z6qRMW5MGHpOowTIOpzvSdTVET4EXuYHRYfy/SRu+Uq1XBtsaqc/bwZNh</vt:lpwstr>
  </property>
  <property fmtid="{D5CDD505-2E9C-101B-9397-08002B2CF9AE}" pid="43" name="x1ye=45">
    <vt:lpwstr>nuUWZQg2TXSTtrDigyQIXfKuG36x3+TybNHF9f2fdzLraja8sozUqjQN72QQWK5sIYzeEfJPUxvaiTkybvYgytzF8T/7JKPIVeiw7TZrA8Q98v9mYRbq2WcKTG/VEdPUU3HdlvCrrZ387n7Uf9poi6/Oh4F2XQVrauQfPfUA1Fa5WotCh9HBiY4veSk/QRwy67DvcYtEJJ27JLyqlxUJ+bc4eNRGLmzDc5V22xBlQ+dZx+u0CwqAAG9HNU0ahvs</vt:lpwstr>
  </property>
  <property fmtid="{D5CDD505-2E9C-101B-9397-08002B2CF9AE}" pid="44" name="x1ye=46">
    <vt:lpwstr>5tnL6tqAcUg8ih3FHLwnvPQ7z4EX5HLeGWkglshcN0z9OwJPJqaiwVXQpFFReNVoRMyv43ZAHLNcpWBIEd1d4A6QMqCoGPspM6WJNQsiRMomGm3b9KIVGiZaDbSBjIzRPRSCvx4Lud5kD16DMFYCoYOpY8WVSXRw19At0+jBmDDpXBYODl5/jPLx51RUUVCJ/+WjOQyoyp6nwcQ8FooSzwZ2GD2WpCjtWXNDqcib9/LZvM1QyuEChCWeNg7Ba/U</vt:lpwstr>
  </property>
  <property fmtid="{D5CDD505-2E9C-101B-9397-08002B2CF9AE}" pid="45" name="x1ye=47">
    <vt:lpwstr>ZucQzQ8PknS3DJW1hCKsUEqtCWSEsK4FwZOo0eMdyHudboQW2O/6wNKFiQMC93unLTaWmCkru6F3oVutXkL8JlCLFShv6T3z7ITnNHnVElwULuW8SuwFgmFMbu87bn5R29kHfLqe82VvxHG6pc6OwQkYBHhE6YdtCQ/NPdu4FQ10SM1hPU6s3DQ5++TdDXV5Vp1Kr2rGDmgSKuXUxxMpDyi4yx68fsbouXXhucXQxKJaodfCVfGQPafIKUk1u4B</vt:lpwstr>
  </property>
  <property fmtid="{D5CDD505-2E9C-101B-9397-08002B2CF9AE}" pid="46" name="x1ye=48">
    <vt:lpwstr>kRvv9zHSpWOSgeay0QPNk0elbspZpQlZFxh8l2eFBcmkQMH+5v0570vfzwSf/XqMSZcyw5Nv6y8QtOKdLf8Q4W9PxTkMGQ3lcVZb1KuW/4h5OujfqvoGTeVtc9CaPL4h1w6Qv+zq4N95VGOjKjrVmgVTB9pZot9TaOrBwbjU1iR9ccngSOVM768gMEOgCOQLk7BKPaRjsgQ46SFeg1tYdcmlo6eqarp3Rfpe0LpsRhLzkAYQghzKqfEdRqbzLkd</vt:lpwstr>
  </property>
  <property fmtid="{D5CDD505-2E9C-101B-9397-08002B2CF9AE}" pid="47" name="x1ye=49">
    <vt:lpwstr>2t0B55LLDClpi4qCFWg3xG4XVPXNd0DRgv1A7oCBElaVk1/Dt36Nj8rX61cUcqLt+cBBwEp9OLiA7JKG2zjnO8Du6O+tGhrlodiNEHjD/2aw9TMHm6cZJnrd8DclwWYAgSRTOZQiMNnf3q96SopdzdjLaWWYRd/WlTh71BQmFCH5lIdvotgl/gJwbOS2rCIkT3m+4Q0Odg6TBBzEkUUY5Gy/6QfOFxmnUrVCgd6sm/519fBfqfopdyQRk/w5ayW</vt:lpwstr>
  </property>
  <property fmtid="{D5CDD505-2E9C-101B-9397-08002B2CF9AE}" pid="48" name="x1ye=5">
    <vt:lpwstr>IbGvDtbY7gv6sgB7yhQiMh5lHoPwQs8FW3oOvoaiDiZuTxgYarh34Jh3KijBar46PwgAonvTn8yJ7ow8BkMCLejedqEtTUvzhhW5r4s679eE2ryj5kj/Ahp7oQB+/bByFab/mO1qnCDbIr1VzZZ0YjsBS4RoqAapxZfqlcsUpCLY36VVXbp5T5Azt7FEFDwMwCn35Tn7t775RA1Id2vLWhWZEalDHTDw6Szyfb9S8WkGu+5ZLX+FOKMa0Sh4u0E</vt:lpwstr>
  </property>
  <property fmtid="{D5CDD505-2E9C-101B-9397-08002B2CF9AE}" pid="49" name="x1ye=50">
    <vt:lpwstr>CnReeoxQFkX+ZIaVsi9erHeKZ37CGBeDQNrbjVD108Ckulw+R1E91aO5cjlZKH30STg2LR0rP+Fpn+PZqqBkhacoBglBR/Z5KwOxDBignH/Tar34gpjW+Jtgv/ILjhuDU1r/2Hw2Sm+fIkUsbxfqOGkYc/sPTFiolW/NlK9oKSE68vvhev+UfgIPl3MwV3lnrFiOAnMtyLq93qUPWXeQRM7L7WzrElYhaZhNT17oF1xJYlfa44IItsCKaJQELq7</vt:lpwstr>
  </property>
  <property fmtid="{D5CDD505-2E9C-101B-9397-08002B2CF9AE}" pid="50" name="x1ye=51">
    <vt:lpwstr>GMn5fR8WHUY81BeJCpVFX+s8tfUTnpoLokWijL96XxP9DQMUZilHvEm19aSl9NOohI+/fVKUqVzsfqUyh92S+96V/npT6GyZxyrgTXe57usswCgrXXWF3WC1ldNsAk1zbDnizwaqy1T6Bdmg1XmnLg/24m1miMTphn2Olz2n5ucgNpJB8j0gUAU5Uuyb4LBN3lIUyqAWNCRA9unsuFdfuwsNq2WvCF1X6zXd6rFjneAfvIHpUuG6RfFWhvZnQwk</vt:lpwstr>
  </property>
  <property fmtid="{D5CDD505-2E9C-101B-9397-08002B2CF9AE}" pid="51" name="x1ye=52">
    <vt:lpwstr>MeMW8/ft49dZp5+4xVb/qH/eVcidyQLqiiessN4467A9EzQ0711p5mPI9Fc6X9POr7KA59naCWytMENZZSl/1b1KKfmjq8Sv7+tPbdBfqd7lA9bIyW/WHyJodMJnKnmBAMd5hRGFy92MjmQqTGIPVDNCYsAIf+KkflPe5aWHyF2IqQz3IUdRAupoDr2LiKv3ea5KWEdH6DEzUZA4Lwe9z8IlHAkl2G8uYOE8ue5aD45Y6uUSvxoCpggW6Ku3ZJG</vt:lpwstr>
  </property>
  <property fmtid="{D5CDD505-2E9C-101B-9397-08002B2CF9AE}" pid="52" name="x1ye=53">
    <vt:lpwstr>5LqHXbrlCl+Tmjcx7d5ngZ7Jnvjza2GHNDrKjk2/N3FCYgLJzxaLMP5Gvgz7vrePPdyzTkcpZ3jChqV/9D7fK0G2fGt80uRjWXt2a/Yqrv/ob4V5UAnZ6KPwvuKro9eRE4D41sb+WAJ2glyEV2TEGKwme8lyai7RUky4Yh5gKPlwYIU0ftZDLupDNMydAe/fW8JRnrcSBp1DpcDMlujxeChBrjY3kRl4noo4QvcQnLOitrC9/qI/IACBzl4WH/P</vt:lpwstr>
  </property>
  <property fmtid="{D5CDD505-2E9C-101B-9397-08002B2CF9AE}" pid="53" name="x1ye=54">
    <vt:lpwstr>qHQWc0DOT0W6gWYbbF1qd+nBzE1T+ioYk7Qj6k4w13kbyIVdah8NpuwDUmVi3KIBE7WS2P3JGuPjxN8i67NsUEQXFVoeux9i+N8DISMqCZIB173tsc9K961c7ffdHZWrSHaJdzDCureXdYXAJ6XsklivXDV+FqfL3jDpW+vFSq/S6AeBGLxrUU/JZkFwULHgBU83QOOUnEpIYNJUynsSGlSfH6fXojstL8a0a9D/ftIhRb2xMQMkStOPbTr3ZJd</vt:lpwstr>
  </property>
  <property fmtid="{D5CDD505-2E9C-101B-9397-08002B2CF9AE}" pid="54" name="x1ye=55">
    <vt:lpwstr>NY2htPSinyRcyri+2n1EC1K2saAejxO7vtgTxy44lDDE0SIBMKRTKVdPwEepsGV16T3Pp9sMocDwGIPNtriYGOUew1sjKKU0K3zdgf49Qf47wybeShvkmocIIeVMKT5oEA2L7oIsLALOggtS5CvJlibtH+7bcPn2MaX5quJOCjsn4/xSfN7Ev5b9lolElNKlUbWlZ0SMTrBK8xB3vNKfWHIGvhjebDLD+QYbrNHyVCwt6EDIFlHrIkj2vzhnkU9</vt:lpwstr>
  </property>
  <property fmtid="{D5CDD505-2E9C-101B-9397-08002B2CF9AE}" pid="55" name="x1ye=56">
    <vt:lpwstr>VTljO7B2Qruu8GCmKMj3OtI3I+UyCBDSKgQNCnGaeFU2pTxjb3t8BPZQvwlnOrsKXeyRTOnHSx4VewqKtk4Kudetnc2G74xXFX84UOWwlNQ2L4ym/mz+Q867fuTF/tbVAanVX3UZYDRsbff0AgH0ekyqKbH+pg5YiqqVaAVzq/eb0EmT9FmEeQk+ufH802M1uzpny8ipea36MU42sMZcx6gEnLi79eo0t9vV4PgvOK7XHyMcfob+zUGO5f/k0L5</vt:lpwstr>
  </property>
  <property fmtid="{D5CDD505-2E9C-101B-9397-08002B2CF9AE}" pid="56" name="x1ye=57">
    <vt:lpwstr>CSdRq2NK/O7wD9QO8louqj2Yhvl+2mDlKT+Npy46lZEgn9hobQYdY2kZbo1nn35q7siG/0G6mJETOW2y2umnI5kalVnnUl+kBYd0qpxl5hX48CcNq9HOdm6PlS9vTvFM4HUaz5y87GpVLDvY2a4S6JsvyxaFEV/ovh8b9abEaSC4T3N+2w041VKhPggAg8gUuxXpqhtaa6nt+0HNWBGYg2sj57/xPSF6Sv8jKHxEbYZINbRRfdcKo+CVAREqonq</vt:lpwstr>
  </property>
  <property fmtid="{D5CDD505-2E9C-101B-9397-08002B2CF9AE}" pid="57" name="x1ye=58">
    <vt:lpwstr>nyOdlC9krPDQoMArxhrNNr8S9KT8sBcMPEmUd3sKHV4j3lV5RYANBPrRphyKDXteGO2Ly2rCS5slxYWfXQkQSuTHAwrFiVl6IITk81YhKnIJm+eKrdnvH2UT17G256vPFjy90hWzjtdk1UZzVxMrFQCYC0hRc7kKtWyv4wYmzm48+kpa8at/JlG5wJZAq0XXcyJ2HNrLA3eB6mOHfyBF0udxjZrcXo/IlVAzgMJ5GYJDUd2rg1DaNQ0RZLTvd8d</vt:lpwstr>
  </property>
  <property fmtid="{D5CDD505-2E9C-101B-9397-08002B2CF9AE}" pid="58" name="x1ye=59">
    <vt:lpwstr>0Ze/1pcy01ePaHB6Rb9nam2BUYFI4Vz/y5/FhIOZSFV3oD+hZPvl0vFhTF8uXZW+jTz33//A8JlNbl4OgAA</vt:lpwstr>
  </property>
  <property fmtid="{D5CDD505-2E9C-101B-9397-08002B2CF9AE}" pid="59" name="x1ye=6">
    <vt:lpwstr>5QyC8swKObOp6MH39z7TprkBoAmDU54DqiU2rFBEQCjAwH0sjBsE6JoAzMKP+n5gA3EkuBmibkJhLIEnSa6Qh6aw+mHUEOdyypVEWanZmOi90OZRcv4AoNasKAtChWbSWpPylix/i7BEBTo75vmCpfH0ncuROcWY78gFp8IxX+9CEVMf72eklNKGuut/kov7NsbfiWgx0VHu8qVLDA77ZRTX4XtfjZLJQLSvfhkorGlxwgydSP577ntcm46WIJw</vt:lpwstr>
  </property>
  <property fmtid="{D5CDD505-2E9C-101B-9397-08002B2CF9AE}" pid="60" name="x1ye=7">
    <vt:lpwstr>L6VGFWhU72Q+oSB9K0XUUF4pSq7WEcVu4tkfLZAdk9OBz9K/kGVcdx95dcEUviokWRg/Mz5jfS2GQMlxwpRdtRO0M0ShKgsk+p7ecCPpuYQYnFRH+bTXBHNFTteyMaPsieDfUxYrcVOrPy0ryTckvVSg6KSHxkjDstCS+ScfPPnbe68B95+N6PqMTHGRDOrNi5T+AKFPxr5kr/QSGJRZ0foyLgklOLRXX5ZWrEdGUq1VaRPvtfzKnoJYKFncdgP</vt:lpwstr>
  </property>
  <property fmtid="{D5CDD505-2E9C-101B-9397-08002B2CF9AE}" pid="61" name="x1ye=8">
    <vt:lpwstr>2az6fCn73fMbp7tCr8BV304n43uprxqPZVoBbE31TnLusrVTfXg8HLVBA95fuESFqT4B1p3108IS22i71QXQHjklWckiHIRIKJqzEaVgpuLW3IIPQmFGfy5aDvir4q6RpHWYuJMecwQMLg+BkLJ/njiRetnXipJCwus86omls9jMrUlmNs61qJRYqCCA4fuOmCKeKv3wMfJbfScQXspvAtWq3Qx1UUfwobU0Q1cTu94QVWfMmj/jjVNQK/80OuE</vt:lpwstr>
  </property>
  <property fmtid="{D5CDD505-2E9C-101B-9397-08002B2CF9AE}" pid="62" name="x1ye=9">
    <vt:lpwstr>BbyDD9iRwukcXymt5oFWgHjI4lnQNnJylFOx7z4CPTPgiAs27t+wGk/G0DlNcCZTs35xph3Z1HRUg4Zts3IKGnJavcBw1HHH1vgDn9TBuMwhYAggkpZiYcbjca0ZK28TNfAI2BQovb/rdWoTTJb+5X3vMFeDytOIybo9wIBHebzviwQb/PEMj3M9SAhzd3QqYRN/W2YyxFoWM1DUJc/xbqdVRcUMZLCDnsnYf3l3K7jg7ldGZJ5A1pEJK2bhc6F</vt:lpwstr>
  </property>
</Properties>
</file>